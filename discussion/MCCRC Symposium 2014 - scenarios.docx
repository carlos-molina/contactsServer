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27" w:rsidRDefault="00D35D86" w:rsidP="007E6A27">
      <w:pPr>
        <w:pStyle w:val="Title"/>
        <w:spacing w:after="0"/>
      </w:pPr>
      <w:r>
        <w:t>MCCRC Symposium 2014</w:t>
      </w:r>
    </w:p>
    <w:p w:rsidR="007E6A27" w:rsidRDefault="00D35D86" w:rsidP="007E6A27">
      <w:pPr>
        <w:pStyle w:val="Title"/>
        <w:rPr>
          <w:color w:val="000000" w:themeColor="text1"/>
        </w:rPr>
      </w:pPr>
      <w:r w:rsidRPr="0058301F">
        <w:rPr>
          <w:color w:val="000000" w:themeColor="text1"/>
        </w:rPr>
        <w:t>Scenarios</w:t>
      </w:r>
      <w:r w:rsidRPr="0058301F">
        <w:rPr>
          <w:color w:val="000000" w:themeColor="text1"/>
        </w:rPr>
        <w:t xml:space="preserve"> for Discussion</w:t>
      </w:r>
    </w:p>
    <w:p w:rsidR="00D35D86" w:rsidRPr="0058301F" w:rsidRDefault="00CA46DD" w:rsidP="007E6A27">
      <w:pPr>
        <w:pStyle w:val="Title"/>
        <w:rPr>
          <w:color w:val="000000" w:themeColor="text1"/>
        </w:rPr>
      </w:pPr>
      <w:r w:rsidRPr="0058301F">
        <w:rPr>
          <w:color w:val="000000" w:themeColor="text1"/>
        </w:rPr>
        <w:t xml:space="preserve">Technical vs Legal </w:t>
      </w:r>
      <w:r w:rsidR="006B7B2D">
        <w:rPr>
          <w:color w:val="000000" w:themeColor="text1"/>
        </w:rPr>
        <w:t>vs Policy Routing</w:t>
      </w:r>
      <w:bookmarkStart w:id="0" w:name="_GoBack"/>
      <w:bookmarkEnd w:id="0"/>
    </w:p>
    <w:p w:rsidR="00D35D86" w:rsidRDefault="00D35D86" w:rsidP="00D35D86"/>
    <w:p w:rsidR="00D35D86" w:rsidRDefault="00D35D86" w:rsidP="00D35D86">
      <w:pPr>
        <w:pStyle w:val="Heading1"/>
        <w:numPr>
          <w:ilvl w:val="0"/>
          <w:numId w:val="11"/>
        </w:numPr>
      </w:pPr>
      <w:r>
        <w:t>Hypothetical scenario 1</w:t>
      </w:r>
    </w:p>
    <w:p w:rsidR="00D35D86" w:rsidRDefault="00D35D86" w:rsidP="00D35D86">
      <w:r w:rsidRPr="006753C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BEDD3B" wp14:editId="5B39FA32">
                <wp:simplePos x="0" y="0"/>
                <wp:positionH relativeFrom="column">
                  <wp:posOffset>459133</wp:posOffset>
                </wp:positionH>
                <wp:positionV relativeFrom="paragraph">
                  <wp:posOffset>97155</wp:posOffset>
                </wp:positionV>
                <wp:extent cx="3326765" cy="883920"/>
                <wp:effectExtent l="0" t="0" r="26035" b="1143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765" cy="883920"/>
                          <a:chOff x="0" y="0"/>
                          <a:chExt cx="5715660" cy="1518920"/>
                        </a:xfrm>
                      </wpg:grpSpPr>
                      <wps:wsp>
                        <wps:cNvPr id="3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0225" cy="15189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5D86" w:rsidRPr="001A2990" w:rsidRDefault="00D35D86" w:rsidP="00D35D86">
                              <w:pPr>
                                <w:pStyle w:val="NormalWeb"/>
                                <w:spacing w:before="0" w:after="0"/>
                                <w:textAlignment w:val="baseline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A2990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German cloud user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05370" y="489540"/>
                            <a:ext cx="2610290" cy="5847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5D86" w:rsidRPr="001A2990" w:rsidRDefault="00D35D86" w:rsidP="00D35D86">
                              <w:pPr>
                                <w:pStyle w:val="NormalWeb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A2990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US provider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1800225" y="781928"/>
                            <a:ext cx="1305145" cy="2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6.15pt;margin-top:7.65pt;width:261.95pt;height:69.6pt;z-index:251659264;mso-width-relative:margin;mso-height-relative:margin" coordsize="57156,1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7" type="#_x0000_t202" style="position:absolute;width:18002;height:15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aT8IA&#10;AADaAAAADwAAAGRycy9kb3ducmV2LnhtbESPQYvCMBSE7wv+h/AEb2uqwiLVKFKoeBBhVcTjo3m2&#10;xealNlFbf71ZWPA4zMw3zHzZmko8qHGlZQWjYQSCOLO65FzB8ZB+T0E4j6yxskwKOnKwXPS+5hhr&#10;++Rfeux9LgKEXYwKCu/rWEqXFWTQDW1NHLyLbQz6IJtc6gafAW4qOY6iH2mw5LBQYE1JQdl1fzcK&#10;XlNzrrY3tz51aWp221eZTLpEqUG/Xc1AeGr9J/zf3mgFE/i7Em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FpPwgAAANoAAAAPAAAAAAAAAAAAAAAAAJgCAABkcnMvZG93&#10;bnJldi54bWxQSwUGAAAAAAQABAD1AAAAhwMAAAAA&#10;" filled="f" strokecolor="black [3213]" strokeweight="2pt">
                  <v:textbox>
                    <w:txbxContent>
                      <w:p w:rsidR="00D35D86" w:rsidRPr="001A2990" w:rsidRDefault="00D35D86" w:rsidP="00D35D86">
                        <w:pPr>
                          <w:pStyle w:val="NormalWeb"/>
                          <w:spacing w:before="0" w:after="0"/>
                          <w:textAlignment w:val="baseline"/>
                          <w:rPr>
                            <w:sz w:val="32"/>
                            <w:szCs w:val="32"/>
                          </w:rPr>
                        </w:pPr>
                        <w:r w:rsidRPr="001A2990">
                          <w:rPr>
                            <w:rFonts w:eastAsia="MS PGothic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German cloud user</w:t>
                        </w:r>
                      </w:p>
                    </w:txbxContent>
                  </v:textbox>
                </v:shape>
                <v:shape id="TextBox 9" o:spid="_x0000_s1028" type="#_x0000_t202" style="position:absolute;left:31053;top:4895;width:26103;height:5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3CO8MA&#10;AADaAAAADwAAAGRycy9kb3ducmV2LnhtbESPQYvCMBSE74L/ITxhb2uquyxSjSKFigdZWBXx+Gie&#10;bbF5qU3U1l+/EQSPw8x8w8wWranEjRpXWlYwGkYgiDOrS84V7Hfp5wSE88gaK8ukoCMHi3m/N8NY&#10;2zv/0W3rcxEg7GJUUHhfx1K6rCCDbmhr4uCdbGPQB9nkUjd4D3BTyXEU/UiDJYeFAmtKCsrO26tR&#10;8JiYY7W5uNWhS1Pzu3mUyVeXKPUxaJdTEJ5a/w6/2mut4BueV8IN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3CO8MAAADaAAAADwAAAAAAAAAAAAAAAACYAgAAZHJzL2Rv&#10;d25yZXYueG1sUEsFBgAAAAAEAAQA9QAAAIgDAAAAAA==&#10;" filled="f" strokecolor="black [3213]" strokeweight="2pt">
                  <v:textbox>
                    <w:txbxContent>
                      <w:p w:rsidR="00D35D86" w:rsidRPr="001A2990" w:rsidRDefault="00D35D86" w:rsidP="00D35D86">
                        <w:pPr>
                          <w:pStyle w:val="NormalWeb"/>
                          <w:spacing w:before="0" w:after="0"/>
                          <w:jc w:val="center"/>
                          <w:textAlignment w:val="baseline"/>
                          <w:rPr>
                            <w:sz w:val="32"/>
                            <w:szCs w:val="32"/>
                          </w:rPr>
                        </w:pPr>
                        <w:r w:rsidRPr="001A2990">
                          <w:rPr>
                            <w:rFonts w:eastAsia="MS PGothic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US provider</w:t>
                        </w:r>
                      </w:p>
                    </w:txbxContent>
                  </v:textbox>
                </v:shape>
                <v:line id="Straight Connector 5" o:spid="_x0000_s1029" style="position:absolute;flip:y;visibility:visible;mso-wrap-style:square" from="18002,7819" to="31053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bBOMQAAADaAAAADwAAAGRycy9kb3ducmV2LnhtbESPQWvCQBSE74X+h+UVvNVNhBZJXSVV&#10;CgFBqAri7ZF9JiHZtyG7JtFf3y0IHoeZ+YZZrEbTiJ46V1lWEE8jEMS51RUXCo6Hn/c5COeRNTaW&#10;ScGNHKyWry8LTLQd+Jf6vS9EgLBLUEHpfZtI6fKSDLqpbYmDd7GdQR9kV0jd4RDgppGzKPqUBisO&#10;CyW2tC4pr/dXo0Cm93OdnWab720ctZv5sKuPl51Sk7cx/QLhafTP8KOdaQUf8H8l3A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sE4xAAAANoAAAAPAAAAAAAAAAAA&#10;AAAAAKECAABkcnMvZG93bnJldi54bWxQSwUGAAAAAAQABAD5AAAAkgMAAAAA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>
      <w:r w:rsidRPr="006753C0">
        <w:t>Prevent US provider access to intelligible data - so only German user has access</w:t>
      </w:r>
      <w:r>
        <w:t>.</w:t>
      </w:r>
    </w:p>
    <w:p w:rsidR="00D35D86" w:rsidRDefault="00D35D86" w:rsidP="00D35D86"/>
    <w:p w:rsidR="00D35D86" w:rsidRDefault="00D35D86" w:rsidP="00D35D86">
      <w:pPr>
        <w:pStyle w:val="Heading1"/>
        <w:numPr>
          <w:ilvl w:val="0"/>
          <w:numId w:val="1"/>
        </w:numPr>
      </w:pPr>
      <w:r>
        <w:t>Hypothetical scenario 2</w:t>
      </w:r>
    </w:p>
    <w:p w:rsidR="00D35D86" w:rsidRDefault="00D35D86" w:rsidP="00D35D86">
      <w:r w:rsidRPr="006753C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CEA6CD" wp14:editId="15E1F811">
                <wp:simplePos x="0" y="0"/>
                <wp:positionH relativeFrom="column">
                  <wp:posOffset>65675</wp:posOffset>
                </wp:positionH>
                <wp:positionV relativeFrom="paragraph">
                  <wp:posOffset>117703</wp:posOffset>
                </wp:positionV>
                <wp:extent cx="5578475" cy="702219"/>
                <wp:effectExtent l="0" t="0" r="22225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475" cy="702219"/>
                          <a:chOff x="0" y="0"/>
                          <a:chExt cx="8055703" cy="584200"/>
                        </a:xfrm>
                      </wpg:grpSpPr>
                      <wps:wsp>
                        <wps:cNvPr id="6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0225" cy="5842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5D86" w:rsidRPr="006753C0" w:rsidRDefault="00D35D86" w:rsidP="00D35D86">
                              <w:pPr>
                                <w:pStyle w:val="NormalWeb"/>
                                <w:spacing w:before="0" w:after="0"/>
                                <w:textAlignment w:val="baseline"/>
                                <w:rPr>
                                  <w:sz w:val="6"/>
                                </w:rPr>
                              </w:pPr>
                              <w:r w:rsidRPr="006753C0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  <w:sz w:val="32"/>
                                  <w:szCs w:val="64"/>
                                </w:rPr>
                                <w:t>German cloud user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40094" y="150933"/>
                            <a:ext cx="2610485" cy="2921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5D86" w:rsidRPr="006753C0" w:rsidRDefault="00D35D86" w:rsidP="00D35D86">
                              <w:pPr>
                                <w:pStyle w:val="NormalWeb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6753C0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Spanish provider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800226" y="293785"/>
                            <a:ext cx="539868" cy="4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5218" y="164796"/>
                            <a:ext cx="2610485" cy="2921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5D86" w:rsidRPr="006753C0" w:rsidRDefault="00D35D86" w:rsidP="00D35D86">
                              <w:pPr>
                                <w:pStyle w:val="NormalWeb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6753C0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US sub-provider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7" idx="3"/>
                        </wps:cNvCnPr>
                        <wps:spPr>
                          <a:xfrm flipV="1">
                            <a:off x="4950579" y="296747"/>
                            <a:ext cx="495054" cy="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style="position:absolute;left:0;text-align:left;margin-left:5.15pt;margin-top:9.25pt;width:439.25pt;height:55.3pt;z-index:251660288;mso-width-relative:margin;mso-height-relative:margin" coordsize="80557,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">
                <v:shape id="TextBox 9" o:spid="_x0000_s1031" type="#_x0000_t202" style="position:absolute;width:18002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518QA&#10;AADaAAAADwAAAGRycy9kb3ducmV2LnhtbESPQWvCQBSE70L/w/IKvemmFUJIXaUEUjxIwVhKj4/s&#10;Mwlm36bZrSb59a4geBxm5htmtRlMK87Uu8aygtdFBIK4tLrhSsH3IZ8nIJxH1thaJgUjOdisn2Yr&#10;TLW98J7Oha9EgLBLUUHtfZdK6cqaDLqF7YiDd7S9QR9kX0nd4yXATSvfoiiWBhsOCzV2lNVUnop/&#10;o2BKzG+7+3OfP2Oem6/d1GTLMVPq5Xn4eAfhafCP8L291QpiuF0JN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T+dfEAAAA2gAAAA8AAAAAAAAAAAAAAAAAmAIAAGRycy9k&#10;b3ducmV2LnhtbFBLBQYAAAAABAAEAPUAAACJAwAAAAA=&#10;" filled="f" strokecolor="black [3213]" strokeweight="2pt">
                  <v:textbox>
                    <w:txbxContent>
                      <w:p w:rsidR="00D35D86" w:rsidRPr="006753C0" w:rsidRDefault="00D35D86" w:rsidP="00D35D86">
                        <w:pPr>
                          <w:pStyle w:val="NormalWeb"/>
                          <w:spacing w:before="0" w:after="0"/>
                          <w:textAlignment w:val="baseline"/>
                          <w:rPr>
                            <w:sz w:val="6"/>
                          </w:rPr>
                        </w:pPr>
                        <w:r w:rsidRPr="006753C0">
                          <w:rPr>
                            <w:rFonts w:eastAsia="MS PGothic" w:cstheme="minorBidi"/>
                            <w:color w:val="000000" w:themeColor="text1"/>
                            <w:kern w:val="24"/>
                            <w:sz w:val="32"/>
                            <w:szCs w:val="64"/>
                          </w:rPr>
                          <w:t>German cloud user</w:t>
                        </w:r>
                      </w:p>
                    </w:txbxContent>
                  </v:textbox>
                </v:shape>
                <v:shape id="TextBox 9" o:spid="_x0000_s1032" type="#_x0000_t202" style="position:absolute;left:23400;top:1509;width:2610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9cTMMA&#10;AADaAAAADwAAAGRycy9kb3ducmV2LnhtbESPQYvCMBSE74L/ITxhb2uqC7tSjSKFigdZWBXx+Gie&#10;bbF5qU3U1l+/EQSPw8x8w8wWranEjRpXWlYwGkYgiDOrS84V7Hfp5wSE88gaK8ukoCMHi3m/N8NY&#10;2zv/0W3rcxEg7GJUUHhfx1K6rCCDbmhr4uCdbGPQB9nkUjd4D3BTyXEUfUuDJYeFAmtKCsrO26tR&#10;8JiYY7W5uNWhS1Pzu3mUyVeXKPUxaJdTEJ5a/w6/2mut4AeeV8IN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9cTMMAAADaAAAADwAAAAAAAAAAAAAAAACYAgAAZHJzL2Rv&#10;d25yZXYueG1sUEsFBgAAAAAEAAQA9QAAAIgDAAAAAA==&#10;" filled="f" strokecolor="black [3213]" strokeweight="2pt">
                  <v:textbox>
                    <w:txbxContent>
                      <w:p w:rsidR="00D35D86" w:rsidRPr="006753C0" w:rsidRDefault="00D35D86" w:rsidP="00D35D86">
                        <w:pPr>
                          <w:pStyle w:val="NormalWeb"/>
                          <w:spacing w:before="0" w:after="0"/>
                          <w:jc w:val="center"/>
                          <w:textAlignment w:val="baseline"/>
                          <w:rPr>
                            <w:sz w:val="32"/>
                            <w:szCs w:val="32"/>
                          </w:rPr>
                        </w:pPr>
                        <w:r w:rsidRPr="006753C0">
                          <w:rPr>
                            <w:rFonts w:eastAsia="MS PGothic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Spanish provider</w:t>
                        </w:r>
                      </w:p>
                    </w:txbxContent>
                  </v:textbox>
                </v:shape>
                <v:line id="Straight Connector 8" o:spid="_x0000_s1033" style="position:absolute;visibility:visible;mso-wrap-style:square" from="18002,2937" to="23400,2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4IMbwAAADaAAAADwAAAGRycy9kb3ducmV2LnhtbERPTYvCMBC9L/gfwgh7W1MXkbUaRYWC&#10;19X1PjZjW20mJYla/71zWPD4eN+LVe9adacQG88GxqMMFHHpbcOVgb9D8fUDKiZki61nMvCkCKvl&#10;4GOBufUP/qX7PlVKQjjmaKBOqcu1jmVNDuPId8TCnX1wmASGStuADwl3rf7Osql22LA01NjRtqby&#10;ur85Kck2flPoeJhM1rfZrjiemuoSjPkc9us5qER9eov/3TtrQLbKFbkBevk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s4IMbwAAADaAAAADwAAAAAAAAAAAAAAAAChAgAA&#10;ZHJzL2Rvd25yZXYueG1sUEsFBgAAAAAEAAQA+QAAAIoDAAAAAA==&#10;" strokecolor="#4f81bd [3204]" strokeweight="2pt">
                  <v:shadow on="t" color="black" opacity="24903f" origin=",.5" offset="0,.55556mm"/>
                </v:line>
                <v:shape id="TextBox 9" o:spid="_x0000_s1034" type="#_x0000_t202" style="position:absolute;left:54452;top:1647;width:2610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tpcQA&#10;AADaAAAADwAAAGRycy9kb3ducmV2LnhtbESPQWvCQBSE7wX/w/IEb7qxhZJGV5FASg8iNC3F4yP7&#10;TBazb9PsVhN/fbcg9DjMzDfMejvYVlyo98axguUiAUFcOW24VvD5UcxTED4ga2wdk4KRPGw3k4c1&#10;Ztpd+Z0uZahFhLDPUEETQpdJ6auGLPqF64ijd3K9xRBlX0vd4zXCbSsfk+RZWjQcFxrsKG+oOpc/&#10;VsEttcd2/+1fv8aisIf9zeRPY67UbDrsViACDeE/fG+/aQUv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MbaXEAAAA2gAAAA8AAAAAAAAAAAAAAAAAmAIAAGRycy9k&#10;b3ducmV2LnhtbFBLBQYAAAAABAAEAPUAAACJAwAAAAA=&#10;" filled="f" strokecolor="black [3213]" strokeweight="2pt">
                  <v:textbox>
                    <w:txbxContent>
                      <w:p w:rsidR="00D35D86" w:rsidRPr="006753C0" w:rsidRDefault="00D35D86" w:rsidP="00D35D86">
                        <w:pPr>
                          <w:pStyle w:val="NormalWeb"/>
                          <w:spacing w:before="0" w:after="0"/>
                          <w:jc w:val="center"/>
                          <w:textAlignment w:val="baseline"/>
                          <w:rPr>
                            <w:sz w:val="32"/>
                            <w:szCs w:val="32"/>
                          </w:rPr>
                        </w:pPr>
                        <w:r w:rsidRPr="006753C0">
                          <w:rPr>
                            <w:rFonts w:eastAsia="MS PGothic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US sub-provider</w:t>
                        </w:r>
                      </w:p>
                    </w:txbxContent>
                  </v:textbox>
                </v:shape>
                <v:line id="Straight Connector 10" o:spid="_x0000_s1035" style="position:absolute;flip:y;visibility:visible;mso-wrap-style:square" from="49505,2967" to="54456,2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zWVMUAAADbAAAADwAAAGRycy9kb3ducmV2LnhtbESPT4vCQAzF74LfYYiwN53qYZHqKO6K&#10;ICwI/gHxFjqxLe1kSme03f30m4PgLeG9vPfLct27Wj2pDaVnA9NJAoo487bk3MDlvBvPQYWIbLH2&#10;TAZ+KcB6NRwsMbW+4yM9TzFXEsIhRQNFjE2qdcgKchgmviEW7e5bh1HWNte2xU7CXa1nSfKpHZYs&#10;DQU29F1QVp0ezoDe/N2q/XW2/fqZJs123h2qy/1gzMeo3yxARerj2/y63lvBF3r5RQ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zWVM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>
      <w:r>
        <w:t>Prevent US sub-provider access to intelligible data – so only German user and Spanish provider have access.</w:t>
      </w:r>
    </w:p>
    <w:p w:rsidR="00D35D86" w:rsidRDefault="00D35D86" w:rsidP="00D35D86">
      <w:pPr>
        <w:pStyle w:val="Heading1"/>
        <w:numPr>
          <w:ilvl w:val="0"/>
          <w:numId w:val="1"/>
        </w:numPr>
      </w:pPr>
      <w:r>
        <w:t>Hypothetical scenario 3</w:t>
      </w:r>
    </w:p>
    <w:p w:rsidR="00D35D86" w:rsidRDefault="00D35D86" w:rsidP="00D35D86">
      <w:r w:rsidRPr="006753C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9FA3C5" wp14:editId="0A5A95A9">
                <wp:simplePos x="0" y="0"/>
                <wp:positionH relativeFrom="column">
                  <wp:posOffset>807720</wp:posOffset>
                </wp:positionH>
                <wp:positionV relativeFrom="paragraph">
                  <wp:posOffset>77442</wp:posOffset>
                </wp:positionV>
                <wp:extent cx="1781175" cy="1946910"/>
                <wp:effectExtent l="0" t="0" r="28575" b="15240"/>
                <wp:wrapNone/>
                <wp:docPr id="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946910"/>
                          <a:chOff x="0" y="0"/>
                          <a:chExt cx="2609850" cy="2852190"/>
                        </a:xfrm>
                      </wpg:grpSpPr>
                      <wps:wsp>
                        <wps:cNvPr id="12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5033" y="0"/>
                            <a:ext cx="1800225" cy="5842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5D86" w:rsidRPr="006753C0" w:rsidRDefault="00D35D86" w:rsidP="00D35D86">
                              <w:pPr>
                                <w:pStyle w:val="NormalWeb"/>
                                <w:spacing w:before="0" w:after="0"/>
                                <w:textAlignment w:val="baseline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6753C0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US bank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0630"/>
                            <a:ext cx="2609850" cy="105156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5D86" w:rsidRPr="006753C0" w:rsidRDefault="00D35D86" w:rsidP="00D35D86">
                              <w:pPr>
                                <w:pStyle w:val="NormalWeb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6753C0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French subsidiary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2" idx="2"/>
                          <a:endCxn id="13" idx="0"/>
                        </wps:cNvCnPr>
                        <wps:spPr>
                          <a:xfrm flipH="1">
                            <a:off x="1305145" y="584200"/>
                            <a:ext cx="1" cy="1216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6" style="position:absolute;left:0;text-align:left;margin-left:63.6pt;margin-top:6.1pt;width:140.25pt;height:153.3pt;z-index:251661312;mso-width-relative:margin;mso-height-relative:margin" coordsize="26098,2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">
                <v:shape id="TextBox 9" o:spid="_x0000_s1037" type="#_x0000_t202" style="position:absolute;left:4050;width:18002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mO8MA&#10;AADbAAAADwAAAGRycy9kb3ducmV2LnhtbERPTWuDQBC9F/Iflgn0VtemEMRmE4pg6EECsaX0OLhT&#10;lbqzxt0m6q/PBgK9zeN9zmY3mk6caXCtZQXPUQyCuLK65VrB50f+lIBwHlljZ5kUTORgt108bDDV&#10;9sJHOpe+FiGEXYoKGu/7VEpXNWTQRbYnDtyPHQz6AIda6gEvIdx0chXHa2mw5dDQYE9ZQ9Vv+WcU&#10;zIn57oqT239NeW4OxdxmL1Om1ONyfHsF4Wn0/+K7+12H+Su4/RIO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GmO8MAAADbAAAADwAAAAAAAAAAAAAAAACYAgAAZHJzL2Rv&#10;d25yZXYueG1sUEsFBgAAAAAEAAQA9QAAAIgDAAAAAA==&#10;" filled="f" strokecolor="black [3213]" strokeweight="2pt">
                  <v:textbox>
                    <w:txbxContent>
                      <w:p w:rsidR="00D35D86" w:rsidRPr="006753C0" w:rsidRDefault="00D35D86" w:rsidP="00D35D86">
                        <w:pPr>
                          <w:pStyle w:val="NormalWeb"/>
                          <w:spacing w:before="0" w:after="0"/>
                          <w:textAlignment w:val="baseline"/>
                          <w:rPr>
                            <w:sz w:val="32"/>
                            <w:szCs w:val="32"/>
                          </w:rPr>
                        </w:pPr>
                        <w:r w:rsidRPr="006753C0">
                          <w:rPr>
                            <w:rFonts w:eastAsia="MS PGothic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US bank</w:t>
                        </w:r>
                      </w:p>
                    </w:txbxContent>
                  </v:textbox>
                </v:shape>
                <v:shape id="TextBox 9" o:spid="_x0000_s1038" type="#_x0000_t202" style="position:absolute;top:18006;width:26098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DoMMA&#10;AADbAAAADwAAAGRycy9kb3ducmV2LnhtbERPTWuDQBC9B/Iflgn0Ftc2EMRmE4pg6EEKsaX0OLhT&#10;lbqzxt0m6q/vBgK9zeN9zu4wmk5caHCtZQWPUQyCuLK65VrBx3u+TkA4j6yxs0wKJnJw2C8XO0y1&#10;vfKJLqWvRQhhl6KCxvs+ldJVDRl0ke2JA/dtB4M+wKGWesBrCDedfIrjrTTYcmhosKesoeqn/DUK&#10;5sR8dcXZHT+nPDdvxdxmmylT6mE1vjyD8DT6f/Hd/arD/A3cfgkH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0DoMMAAADbAAAADwAAAAAAAAAAAAAAAACYAgAAZHJzL2Rv&#10;d25yZXYueG1sUEsFBgAAAAAEAAQA9QAAAIgDAAAAAA==&#10;" filled="f" strokecolor="black [3213]" strokeweight="2pt">
                  <v:textbox>
                    <w:txbxContent>
                      <w:p w:rsidR="00D35D86" w:rsidRPr="006753C0" w:rsidRDefault="00D35D86" w:rsidP="00D35D86">
                        <w:pPr>
                          <w:pStyle w:val="NormalWeb"/>
                          <w:spacing w:before="0" w:after="0"/>
                          <w:jc w:val="center"/>
                          <w:textAlignment w:val="baseline"/>
                          <w:rPr>
                            <w:sz w:val="32"/>
                            <w:szCs w:val="32"/>
                          </w:rPr>
                        </w:pPr>
                        <w:r w:rsidRPr="006753C0">
                          <w:rPr>
                            <w:rFonts w:eastAsia="MS PGothic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French subsidiary</w:t>
                        </w:r>
                      </w:p>
                    </w:txbxContent>
                  </v:textbox>
                </v:shape>
                <v:line id="Straight Connector 14" o:spid="_x0000_s1039" style="position:absolute;flip:x;visibility:visible;mso-wrap-style:square" from="13051,5842" to="13051,1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fQV8IAAADbAAAADwAAAGRycy9kb3ducmV2LnhtbERP24rCMBB9F/yHMIJvmioiUk2LrgjC&#10;guAFln0bmrEtbSalydq6X2+EhX2bw7nOJu1NLR7UutKygtk0AkGcWV1yruB2PUxWIJxH1lhbJgVP&#10;cpAmw8EGY207PtPj4nMRQtjFqKDwvomldFlBBt3UNsSBu9vWoA+wzaVusQvhppbzKFpKgyWHhgIb&#10;+igoqy4/RoHc/n5Xx6/5fvc5i5r9qjtVt/tJqfGo365BeOr9v/jPfdRh/gLev4QDZP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fQV8IAAADb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Pr="00DD424C" w:rsidRDefault="00D35D86" w:rsidP="00D35D86">
      <w:r w:rsidRPr="00DD424C">
        <w:t>Private cloud of US bank</w:t>
      </w:r>
    </w:p>
    <w:p w:rsidR="00D35D86" w:rsidRPr="00362C0F" w:rsidRDefault="00D35D86" w:rsidP="00D35D86"/>
    <w:p w:rsidR="00D35D86" w:rsidRDefault="00D35D86" w:rsidP="00D35D86">
      <w:pPr>
        <w:pStyle w:val="Heading1"/>
        <w:numPr>
          <w:ilvl w:val="0"/>
          <w:numId w:val="1"/>
        </w:numPr>
      </w:pPr>
      <w:r>
        <w:t>Hypothetical scenario 4</w:t>
      </w:r>
    </w:p>
    <w:p w:rsidR="00D35D86" w:rsidRDefault="00D35D86" w:rsidP="00D35D86">
      <w:r w:rsidRPr="001A299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E3BB32" wp14:editId="6491371E">
                <wp:simplePos x="0" y="0"/>
                <wp:positionH relativeFrom="column">
                  <wp:posOffset>438785</wp:posOffset>
                </wp:positionH>
                <wp:positionV relativeFrom="paragraph">
                  <wp:posOffset>124432</wp:posOffset>
                </wp:positionV>
                <wp:extent cx="3364230" cy="894080"/>
                <wp:effectExtent l="0" t="0" r="26670" b="20320"/>
                <wp:wrapNone/>
                <wp:docPr id="1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230" cy="894080"/>
                          <a:chOff x="0" y="0"/>
                          <a:chExt cx="5715660" cy="1518920"/>
                        </a:xfrm>
                      </wpg:grpSpPr>
                      <wps:wsp>
                        <wps:cNvPr id="20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0225" cy="15189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5D86" w:rsidRPr="001A2990" w:rsidRDefault="00D35D86" w:rsidP="00D35D86">
                              <w:pPr>
                                <w:pStyle w:val="NormalWeb"/>
                                <w:spacing w:before="0" w:after="0"/>
                                <w:textAlignment w:val="baseline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A2990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US cloud user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05370" y="489540"/>
                            <a:ext cx="2610290" cy="5847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5D86" w:rsidRPr="001A2990" w:rsidRDefault="00D35D86" w:rsidP="00D35D86">
                              <w:pPr>
                                <w:pStyle w:val="NormalWeb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A2990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UK provider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20" idx="3"/>
                          <a:endCxn id="21" idx="1"/>
                        </wps:cNvCnPr>
                        <wps:spPr>
                          <a:xfrm flipV="1">
                            <a:off x="1800225" y="781928"/>
                            <a:ext cx="1305145" cy="2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0" style="position:absolute;left:0;text-align:left;margin-left:34.55pt;margin-top:9.8pt;width:264.9pt;height:70.4pt;z-index:251662336;mso-width-relative:margin;mso-height-relative:margin" coordsize="57156,1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">
                <v:shape id="TextBox 9" o:spid="_x0000_s1041" type="#_x0000_t202" style="position:absolute;width:18002;height:15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XasIA&#10;AADbAAAADwAAAGRycy9kb3ducmV2LnhtbERPy0rDQBTdC/7DcIXu7MQKpcROggQiLkLBtJQuL5lr&#10;EszciZmxeXy9syh0eTjvfTqZTlxpcK1lBS/rCARxZXXLtYLTMX/egXAeWWNnmRTM5CBNHh/2GGs7&#10;8hddS1+LEMIuRgWN930spasaMujWticO3LcdDPoAh1rqAccQbjq5iaKtNNhyaGiwp6yh6qf8MwqW&#10;nbl0xa/7OM95bg7F0mavc6bU6ml6fwPhafJ38c39qRVswvrwJfwAm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1dqwgAAANsAAAAPAAAAAAAAAAAAAAAAAJgCAABkcnMvZG93&#10;bnJldi54bWxQSwUGAAAAAAQABAD1AAAAhwMAAAAA&#10;" filled="f" strokecolor="black [3213]" strokeweight="2pt">
                  <v:textbox>
                    <w:txbxContent>
                      <w:p w:rsidR="00D35D86" w:rsidRPr="001A2990" w:rsidRDefault="00D35D86" w:rsidP="00D35D86">
                        <w:pPr>
                          <w:pStyle w:val="NormalWeb"/>
                          <w:spacing w:before="0" w:after="0"/>
                          <w:textAlignment w:val="baseline"/>
                          <w:rPr>
                            <w:sz w:val="32"/>
                            <w:szCs w:val="32"/>
                          </w:rPr>
                        </w:pPr>
                        <w:r w:rsidRPr="001A2990">
                          <w:rPr>
                            <w:rFonts w:eastAsia="MS PGothic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US cloud user</w:t>
                        </w:r>
                      </w:p>
                    </w:txbxContent>
                  </v:textbox>
                </v:shape>
                <v:shape id="TextBox 9" o:spid="_x0000_s1042" type="#_x0000_t202" style="position:absolute;left:31053;top:4895;width:26103;height:5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y8cUA&#10;AADbAAAADwAAAGRycy9kb3ducmV2LnhtbESPT2vCQBTE70K/w/IK3nSjQpHUVSSQ0kMQmop4fGRf&#10;k2D2bZrdmj+f3i0Uehxm5jfM7jCYRtypc7VlBatlBIK4sLrmUsH5M11sQTiPrLGxTApGcnDYP812&#10;GGvb8wfdc1+KAGEXo4LK+zaW0hUVGXRL2xIH78t2Bn2QXSl1h32Am0auo+hFGqw5LFTYUlJRcct/&#10;jIJpa65N9u3eLmOamlM21clmTJSaPw/HVxCeBv8f/mu/awXrFfx+CT9A7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/LxxQAAANsAAAAPAAAAAAAAAAAAAAAAAJgCAABkcnMv&#10;ZG93bnJldi54bWxQSwUGAAAAAAQABAD1AAAAigMAAAAA&#10;" filled="f" strokecolor="black [3213]" strokeweight="2pt">
                  <v:textbox>
                    <w:txbxContent>
                      <w:p w:rsidR="00D35D86" w:rsidRPr="001A2990" w:rsidRDefault="00D35D86" w:rsidP="00D35D86">
                        <w:pPr>
                          <w:pStyle w:val="NormalWeb"/>
                          <w:spacing w:before="0" w:after="0"/>
                          <w:jc w:val="center"/>
                          <w:textAlignment w:val="baseline"/>
                          <w:rPr>
                            <w:sz w:val="32"/>
                            <w:szCs w:val="32"/>
                          </w:rPr>
                        </w:pPr>
                        <w:r w:rsidRPr="001A2990">
                          <w:rPr>
                            <w:rFonts w:eastAsia="MS PGothic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UK provider</w:t>
                        </w:r>
                      </w:p>
                    </w:txbxContent>
                  </v:textbox>
                </v:shape>
                <v:line id="Straight Connector 22" o:spid="_x0000_s1043" style="position:absolute;flip:y;visibility:visible;mso-wrap-style:square" from="18002,7819" to="31053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nBcUAAADbAAAADwAAAGRycy9kb3ducmV2LnhtbESPQWvCQBSE7wX/w/IEb3VjDhJSV1GD&#10;ECgITYXi7ZF9JiHZtyG7NWl/fVcQehxm5htms5tMJ+40uMaygtUyAkFcWt1wpeDyeXpNQDiPrLGz&#10;TAp+yMFuO3vZYKrtyB90L3wlAoRdigpq7/tUSlfWZNAtbU8cvJsdDPogh0rqAccAN52Mo2gtDTYc&#10;Fmrs6VhT2RbfRoHc/17b/CvODu+rqM+S8dxebmelFvNp/wbC0+T/w892rhXEMTy+hB8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4nBc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D35D86" w:rsidRDefault="00D35D86" w:rsidP="00D35D86"/>
    <w:p w:rsidR="000003BA" w:rsidRPr="000003BA" w:rsidRDefault="000003BA">
      <w:pPr>
        <w:rPr>
          <w:rFonts w:cs="Arial"/>
        </w:rPr>
      </w:pPr>
    </w:p>
    <w:sectPr w:rsidR="000003BA" w:rsidRPr="0000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064" w:rsidRDefault="00DC2064" w:rsidP="007E6A27">
      <w:r>
        <w:separator/>
      </w:r>
    </w:p>
  </w:endnote>
  <w:endnote w:type="continuationSeparator" w:id="0">
    <w:p w:rsidR="00DC2064" w:rsidRDefault="00DC2064" w:rsidP="007E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064" w:rsidRDefault="00DC2064" w:rsidP="007E6A27">
      <w:r>
        <w:separator/>
      </w:r>
    </w:p>
  </w:footnote>
  <w:footnote w:type="continuationSeparator" w:id="0">
    <w:p w:rsidR="00DC2064" w:rsidRDefault="00DC2064" w:rsidP="007E6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82B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268" w:hanging="113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268"/>
        </w:tabs>
        <w:ind w:left="2268" w:hanging="1134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2">
    <w:nsid w:val="00000002"/>
    <w:multiLevelType w:val="singleLevel"/>
    <w:tmpl w:val="000000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8"/>
    <w:multiLevelType w:val="multilevel"/>
    <w:tmpl w:val="0106C32A"/>
    <w:name w:val="WW8Num8"/>
    <w:lvl w:ilvl="0">
      <w:start w:val="1"/>
      <w:numFmt w:val="decimal"/>
      <w:pStyle w:val="Heading6"/>
      <w:lvlText w:val="Appendix %1."/>
      <w:lvlJc w:val="left"/>
      <w:pPr>
        <w:tabs>
          <w:tab w:val="num" w:pos="1440"/>
        </w:tabs>
        <w:ind w:left="144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bullet"/>
      <w:pStyle w:val="StyleBulletedSymbolsymbolBefore063cmHanging063c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4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86"/>
    <w:rsid w:val="000003BA"/>
    <w:rsid w:val="00025114"/>
    <w:rsid w:val="00261A0C"/>
    <w:rsid w:val="003C2D73"/>
    <w:rsid w:val="003D143E"/>
    <w:rsid w:val="0058301F"/>
    <w:rsid w:val="0067219E"/>
    <w:rsid w:val="006B7B2D"/>
    <w:rsid w:val="006F624F"/>
    <w:rsid w:val="007E6A27"/>
    <w:rsid w:val="00A37694"/>
    <w:rsid w:val="00C95610"/>
    <w:rsid w:val="00CA46DD"/>
    <w:rsid w:val="00CC7C0D"/>
    <w:rsid w:val="00D35D86"/>
    <w:rsid w:val="00DC2064"/>
    <w:rsid w:val="00E0067B"/>
    <w:rsid w:val="00F3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6" w:uiPriority="39"/>
    <w:lsdException w:name="caption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86"/>
    <w:pPr>
      <w:suppressAutoHyphens/>
      <w:spacing w:after="0" w:line="240" w:lineRule="auto"/>
      <w:jc w:val="both"/>
    </w:pPr>
    <w:rPr>
      <w:rFonts w:ascii="Arial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5114"/>
    <w:pPr>
      <w:keepNext/>
      <w:keepLines/>
      <w:numPr>
        <w:numId w:val="8"/>
      </w:numPr>
      <w:spacing w:before="120" w:after="120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5114"/>
    <w:pPr>
      <w:keepNext/>
      <w:numPr>
        <w:ilvl w:val="1"/>
        <w:numId w:val="8"/>
      </w:numPr>
      <w:spacing w:before="12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5114"/>
    <w:pPr>
      <w:keepNext/>
      <w:numPr>
        <w:ilvl w:val="2"/>
        <w:numId w:val="8"/>
      </w:numPr>
      <w:spacing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5114"/>
    <w:pPr>
      <w:keepNext/>
      <w:numPr>
        <w:ilvl w:val="3"/>
        <w:numId w:val="8"/>
      </w:numPr>
      <w:tabs>
        <w:tab w:val="left" w:pos="2979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5114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5114"/>
    <w:pPr>
      <w:pageBreakBefore/>
      <w:numPr>
        <w:numId w:val="9"/>
      </w:numPr>
      <w:spacing w:before="240"/>
      <w:jc w:val="center"/>
      <w:outlineLvl w:val="5"/>
    </w:pPr>
    <w:rPr>
      <w:b/>
      <w:bCs/>
      <w:sz w:val="3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25114"/>
    <w:pPr>
      <w:spacing w:before="240" w:after="60"/>
      <w:ind w:left="1296" w:hanging="1296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25114"/>
    <w:pPr>
      <w:spacing w:before="240" w:after="60"/>
      <w:ind w:left="1440" w:hanging="144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25114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5114"/>
    <w:rPr>
      <w:rFonts w:ascii="Arial" w:eastAsia="Times New Roman" w:hAnsi="Arial" w:cs="Arial"/>
      <w:b/>
      <w:bCs/>
      <w:kern w:val="1"/>
      <w:sz w:val="32"/>
      <w:szCs w:val="32"/>
    </w:rPr>
  </w:style>
  <w:style w:type="paragraph" w:customStyle="1" w:styleId="Annex1">
    <w:name w:val="Annex1"/>
    <w:basedOn w:val="Heading1"/>
    <w:link w:val="Annex1Char"/>
    <w:qFormat/>
    <w:rsid w:val="00025114"/>
    <w:pPr>
      <w:numPr>
        <w:numId w:val="0"/>
      </w:numPr>
      <w:spacing w:after="240"/>
    </w:pPr>
  </w:style>
  <w:style w:type="character" w:customStyle="1" w:styleId="Annex1Char">
    <w:name w:val="Annex1 Char"/>
    <w:basedOn w:val="Heading1Char"/>
    <w:link w:val="Annex1"/>
    <w:rsid w:val="00025114"/>
    <w:rPr>
      <w:rFonts w:ascii="Arial" w:eastAsia="Times New Roman" w:hAnsi="Arial" w:cs="Arial"/>
      <w:b/>
      <w:bCs/>
      <w:kern w:val="1"/>
      <w:sz w:val="32"/>
      <w:szCs w:val="32"/>
    </w:rPr>
  </w:style>
  <w:style w:type="paragraph" w:customStyle="1" w:styleId="MainTitle">
    <w:name w:val="MainTitle"/>
    <w:basedOn w:val="Normal"/>
    <w:uiPriority w:val="99"/>
    <w:rsid w:val="00025114"/>
    <w:rPr>
      <w:b/>
      <w:sz w:val="32"/>
      <w:szCs w:val="32"/>
    </w:rPr>
  </w:style>
  <w:style w:type="paragraph" w:customStyle="1" w:styleId="Authors">
    <w:name w:val="Authors"/>
    <w:basedOn w:val="MainTitle"/>
    <w:uiPriority w:val="99"/>
    <w:rsid w:val="00025114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0251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5114"/>
    <w:rPr>
      <w:rFonts w:ascii="Lucida Grande" w:eastAsia="Times New Roman" w:hAnsi="Lucida Grande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251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25114"/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025114"/>
    <w:rPr>
      <w:b/>
      <w:bCs/>
    </w:rPr>
  </w:style>
  <w:style w:type="paragraph" w:customStyle="1" w:styleId="center">
    <w:name w:val="center"/>
    <w:basedOn w:val="Normal"/>
    <w:uiPriority w:val="99"/>
    <w:rsid w:val="00025114"/>
    <w:pPr>
      <w:spacing w:before="280" w:after="280"/>
      <w:jc w:val="left"/>
    </w:pPr>
  </w:style>
  <w:style w:type="character" w:customStyle="1" w:styleId="WW-DefaultParagraphFont">
    <w:name w:val="WW-Default Paragraph Font"/>
    <w:uiPriority w:val="99"/>
    <w:rsid w:val="00025114"/>
  </w:style>
  <w:style w:type="character" w:customStyle="1" w:styleId="CharChar">
    <w:name w:val="Char Char"/>
    <w:basedOn w:val="WW-DefaultParagraphFont"/>
    <w:uiPriority w:val="99"/>
    <w:rsid w:val="00025114"/>
    <w:rPr>
      <w:rFonts w:ascii="Lucida Grande" w:hAnsi="Lucida Grande" w:cs="Times New Roman"/>
      <w:sz w:val="18"/>
      <w:szCs w:val="18"/>
      <w:lang w:val="en-GB"/>
    </w:rPr>
  </w:style>
  <w:style w:type="character" w:customStyle="1" w:styleId="CharChar1">
    <w:name w:val="Char Char1"/>
    <w:basedOn w:val="WW-DefaultParagraphFont"/>
    <w:uiPriority w:val="99"/>
    <w:rsid w:val="00025114"/>
    <w:rPr>
      <w:rFonts w:ascii="Arial" w:hAnsi="Arial" w:cs="Times New Roman"/>
      <w:lang w:val="en-GB" w:eastAsia="ar-SA" w:bidi="ar-SA"/>
    </w:rPr>
  </w:style>
  <w:style w:type="character" w:customStyle="1" w:styleId="CharChar11">
    <w:name w:val="Char Char11"/>
    <w:basedOn w:val="WW-DefaultParagraphFont"/>
    <w:uiPriority w:val="99"/>
    <w:rsid w:val="00025114"/>
    <w:rPr>
      <w:rFonts w:ascii="Arial" w:hAnsi="Arial" w:cs="Arial"/>
      <w:sz w:val="18"/>
      <w:lang w:val="en-GB" w:eastAsia="ar-SA" w:bidi="ar-SA"/>
    </w:rPr>
  </w:style>
  <w:style w:type="character" w:customStyle="1" w:styleId="CharChar2">
    <w:name w:val="Char Char2"/>
    <w:basedOn w:val="WW-DefaultParagraphFont"/>
    <w:uiPriority w:val="99"/>
    <w:rsid w:val="00025114"/>
    <w:rPr>
      <w:rFonts w:ascii="Arial" w:hAnsi="Arial" w:cs="Arial"/>
      <w:b/>
      <w:bCs/>
      <w:kern w:val="1"/>
      <w:sz w:val="32"/>
      <w:szCs w:val="32"/>
      <w:lang w:val="en-GB" w:eastAsia="ar-SA" w:bidi="ar-SA"/>
    </w:rPr>
  </w:style>
  <w:style w:type="character" w:customStyle="1" w:styleId="CharChar3">
    <w:name w:val="Char Char3"/>
    <w:basedOn w:val="WW-DefaultParagraphFont"/>
    <w:uiPriority w:val="99"/>
    <w:rsid w:val="00025114"/>
    <w:rPr>
      <w:rFonts w:cs="Times New Roman"/>
      <w:lang w:val="en-GB" w:eastAsia="ar-SA" w:bidi="ar-SA"/>
    </w:rPr>
  </w:style>
  <w:style w:type="character" w:styleId="CommentReference">
    <w:name w:val="annotation reference"/>
    <w:basedOn w:val="WW-DefaultParagraphFont"/>
    <w:uiPriority w:val="99"/>
    <w:rsid w:val="00025114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02511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5114"/>
    <w:rPr>
      <w:rFonts w:ascii="Arial" w:eastAsia="Times New Roman" w:hAnsi="Arial" w:cs="Times New Roman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25114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25114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Index">
    <w:name w:val="Index"/>
    <w:basedOn w:val="Normal"/>
    <w:uiPriority w:val="99"/>
    <w:rsid w:val="00025114"/>
    <w:pPr>
      <w:suppressLineNumbers/>
    </w:pPr>
    <w:rPr>
      <w:rFonts w:cs="Tahoma"/>
    </w:rPr>
  </w:style>
  <w:style w:type="paragraph" w:customStyle="1" w:styleId="Contents10">
    <w:name w:val="Contents 10"/>
    <w:basedOn w:val="Index"/>
    <w:uiPriority w:val="99"/>
    <w:rsid w:val="00025114"/>
    <w:pPr>
      <w:tabs>
        <w:tab w:val="right" w:leader="dot" w:pos="12184"/>
      </w:tabs>
      <w:ind w:left="2547"/>
    </w:pPr>
  </w:style>
  <w:style w:type="paragraph" w:customStyle="1" w:styleId="Default">
    <w:name w:val="Default"/>
    <w:rsid w:val="000251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WW-DefaultParagraphFont"/>
    <w:uiPriority w:val="99"/>
    <w:qFormat/>
    <w:rsid w:val="00025114"/>
    <w:rPr>
      <w:rFonts w:cs="Times New Roman"/>
      <w:i/>
      <w:iCs/>
    </w:rPr>
  </w:style>
  <w:style w:type="character" w:customStyle="1" w:styleId="EndnoteCharacters">
    <w:name w:val="Endnote Characters"/>
    <w:basedOn w:val="WW-DefaultParagraphFont"/>
    <w:uiPriority w:val="99"/>
    <w:rsid w:val="00025114"/>
    <w:rPr>
      <w:rFonts w:cs="Times New Roman"/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025114"/>
    <w:rPr>
      <w:rFonts w:cs="Times New Roman"/>
      <w:vertAlign w:val="superscript"/>
    </w:rPr>
  </w:style>
  <w:style w:type="paragraph" w:customStyle="1" w:styleId="Figure">
    <w:name w:val="Figure"/>
    <w:basedOn w:val="Normal"/>
    <w:uiPriority w:val="99"/>
    <w:rsid w:val="00025114"/>
    <w:pPr>
      <w:keepNext/>
      <w:spacing w:before="120" w:after="120"/>
    </w:pPr>
    <w:rPr>
      <w:b/>
    </w:rPr>
  </w:style>
  <w:style w:type="character" w:customStyle="1" w:styleId="Firstpara">
    <w:name w:val="First para"/>
    <w:basedOn w:val="WW-DefaultParagraphFont"/>
    <w:uiPriority w:val="99"/>
    <w:rsid w:val="00025114"/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WW-DefaultParagraphFont"/>
    <w:uiPriority w:val="99"/>
    <w:rsid w:val="00025114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251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114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uiPriority w:val="99"/>
    <w:rsid w:val="00025114"/>
    <w:pPr>
      <w:numPr>
        <w:numId w:val="4"/>
      </w:numPr>
    </w:pPr>
  </w:style>
  <w:style w:type="paragraph" w:customStyle="1" w:styleId="Footnotebullet">
    <w:name w:val="Footnote bullet"/>
    <w:basedOn w:val="ListBullet"/>
    <w:uiPriority w:val="99"/>
    <w:rsid w:val="00025114"/>
    <w:pPr>
      <w:numPr>
        <w:numId w:val="0"/>
      </w:numPr>
    </w:pPr>
  </w:style>
  <w:style w:type="character" w:customStyle="1" w:styleId="FootnoteCharacters">
    <w:name w:val="Footnote Characters"/>
    <w:basedOn w:val="WW-DefaultParagraphFont"/>
    <w:uiPriority w:val="99"/>
    <w:rsid w:val="00025114"/>
    <w:rPr>
      <w:rFonts w:cs="Times New Roman"/>
      <w:vertAlign w:val="superscript"/>
    </w:rPr>
  </w:style>
  <w:style w:type="paragraph" w:customStyle="1" w:styleId="quotes">
    <w:name w:val="quotes"/>
    <w:basedOn w:val="Normal"/>
    <w:next w:val="Normal"/>
    <w:link w:val="quotesChar1"/>
    <w:uiPriority w:val="99"/>
    <w:rsid w:val="00025114"/>
    <w:pPr>
      <w:ind w:left="720"/>
    </w:pPr>
  </w:style>
  <w:style w:type="character" w:customStyle="1" w:styleId="quotesChar1">
    <w:name w:val="quotes Char1"/>
    <w:basedOn w:val="DefaultParagraphFont"/>
    <w:link w:val="quotes"/>
    <w:uiPriority w:val="99"/>
    <w:locked/>
    <w:rsid w:val="00025114"/>
    <w:rPr>
      <w:rFonts w:ascii="Arial" w:eastAsia="Times New Roman" w:hAnsi="Arial" w:cs="Times New Roman"/>
      <w:sz w:val="20"/>
      <w:szCs w:val="20"/>
    </w:rPr>
  </w:style>
  <w:style w:type="paragraph" w:customStyle="1" w:styleId="Footnotequote">
    <w:name w:val="Footnote quote"/>
    <w:basedOn w:val="quotes"/>
    <w:next w:val="FootnoteText"/>
    <w:link w:val="FootnotequoteChar"/>
    <w:uiPriority w:val="99"/>
    <w:rsid w:val="00025114"/>
    <w:pPr>
      <w:spacing w:after="120"/>
    </w:pPr>
    <w:rPr>
      <w:sz w:val="18"/>
    </w:rPr>
  </w:style>
  <w:style w:type="character" w:customStyle="1" w:styleId="FootnotequoteChar">
    <w:name w:val="Footnote quote Char"/>
    <w:basedOn w:val="quotesChar1"/>
    <w:link w:val="Footnotequote"/>
    <w:uiPriority w:val="99"/>
    <w:locked/>
    <w:rsid w:val="00025114"/>
    <w:rPr>
      <w:rFonts w:ascii="Arial" w:eastAsia="Times New Roman" w:hAnsi="Arial" w:cs="Times New Roman"/>
      <w:sz w:val="18"/>
      <w:szCs w:val="20"/>
    </w:rPr>
  </w:style>
  <w:style w:type="paragraph" w:styleId="FootnoteText">
    <w:name w:val="footnote text"/>
    <w:basedOn w:val="Normal"/>
    <w:link w:val="FootnoteTextChar1"/>
    <w:uiPriority w:val="99"/>
    <w:rsid w:val="00025114"/>
    <w:pPr>
      <w:spacing w:after="120"/>
      <w:jc w:val="left"/>
    </w:pPr>
    <w:rPr>
      <w:sz w:val="18"/>
    </w:rPr>
  </w:style>
  <w:style w:type="character" w:customStyle="1" w:styleId="FootnoteTextChar">
    <w:name w:val="Footnote Text Char"/>
    <w:basedOn w:val="WW-DefaultParagraphFont"/>
    <w:uiPriority w:val="99"/>
    <w:rsid w:val="00025114"/>
    <w:rPr>
      <w:rFonts w:cs="Times New Roman"/>
      <w:lang w:val="en-GB" w:eastAsia="ar-SA" w:bidi="ar-SA"/>
    </w:rPr>
  </w:style>
  <w:style w:type="character" w:styleId="FootnoteReference">
    <w:name w:val="footnote reference"/>
    <w:basedOn w:val="DefaultParagraphFont"/>
    <w:rsid w:val="00025114"/>
    <w:rPr>
      <w:rFonts w:cs="Times New Roman"/>
      <w:vertAlign w:val="superscript"/>
    </w:rPr>
  </w:style>
  <w:style w:type="character" w:customStyle="1" w:styleId="FootnoteTextChar1">
    <w:name w:val="Footnote Text Char1"/>
    <w:basedOn w:val="DefaultParagraphFont"/>
    <w:link w:val="FootnoteText"/>
    <w:uiPriority w:val="99"/>
    <w:locked/>
    <w:rsid w:val="00025114"/>
    <w:rPr>
      <w:rFonts w:ascii="Arial" w:eastAsia="Times New Roman" w:hAnsi="Arial" w:cs="Times New Roman"/>
      <w:sz w:val="18"/>
      <w:szCs w:val="20"/>
    </w:rPr>
  </w:style>
  <w:style w:type="paragraph" w:customStyle="1" w:styleId="Framecontents">
    <w:name w:val="Frame contents"/>
    <w:basedOn w:val="BodyText"/>
    <w:uiPriority w:val="99"/>
    <w:rsid w:val="00025114"/>
  </w:style>
  <w:style w:type="paragraph" w:styleId="Header">
    <w:name w:val="header"/>
    <w:basedOn w:val="Normal"/>
    <w:link w:val="HeaderChar"/>
    <w:uiPriority w:val="99"/>
    <w:rsid w:val="000251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114"/>
    <w:rPr>
      <w:rFonts w:ascii="Arial" w:eastAsia="Times New Roman" w:hAnsi="Arial" w:cs="Times New Roman"/>
      <w:sz w:val="20"/>
      <w:szCs w:val="20"/>
    </w:rPr>
  </w:style>
  <w:style w:type="paragraph" w:customStyle="1" w:styleId="Heading">
    <w:name w:val="Heading"/>
    <w:basedOn w:val="Normal"/>
    <w:next w:val="BodyText"/>
    <w:uiPriority w:val="99"/>
    <w:rsid w:val="00025114"/>
    <w:pPr>
      <w:keepNext/>
      <w:spacing w:before="240" w:after="120"/>
    </w:pPr>
    <w:rPr>
      <w:rFonts w:eastAsia="MS Mincho" w:cs="Tahom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02511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025114"/>
    <w:rPr>
      <w:rFonts w:ascii="Arial" w:eastAsia="Times New Roma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02511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02511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025114"/>
    <w:rPr>
      <w:rFonts w:ascii="Arial" w:eastAsia="Times New Roman" w:hAnsi="Arial" w:cs="Times New Roman"/>
      <w:b/>
      <w:bCs/>
      <w:sz w:val="32"/>
    </w:rPr>
  </w:style>
  <w:style w:type="character" w:customStyle="1" w:styleId="Heading7Char">
    <w:name w:val="Heading 7 Char"/>
    <w:basedOn w:val="DefaultParagraphFont"/>
    <w:link w:val="Heading7"/>
    <w:semiHidden/>
    <w:rsid w:val="00025114"/>
    <w:rPr>
      <w:rFonts w:ascii="Calibri" w:eastAsia="Times New Roman" w:hAnsi="Calibri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25114"/>
    <w:rPr>
      <w:rFonts w:ascii="Calibri" w:eastAsia="Times New Roman" w:hAnsi="Calibri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25114"/>
    <w:rPr>
      <w:rFonts w:ascii="Cambria" w:eastAsia="Times New Roman" w:hAnsi="Cambria" w:cs="Times New Roman"/>
    </w:rPr>
  </w:style>
  <w:style w:type="character" w:styleId="Hyperlink">
    <w:name w:val="Hyperlink"/>
    <w:basedOn w:val="WW-DefaultParagraphFont"/>
    <w:uiPriority w:val="99"/>
    <w:rsid w:val="00025114"/>
    <w:rPr>
      <w:rFonts w:cs="Times New Roman"/>
      <w:color w:val="0000FF"/>
      <w:u w:val="single"/>
    </w:rPr>
  </w:style>
  <w:style w:type="character" w:customStyle="1" w:styleId="label">
    <w:name w:val="label"/>
    <w:uiPriority w:val="99"/>
    <w:rsid w:val="00025114"/>
    <w:rPr>
      <w:rFonts w:cs="Times New Roman"/>
    </w:rPr>
  </w:style>
  <w:style w:type="paragraph" w:styleId="List">
    <w:name w:val="List"/>
    <w:basedOn w:val="BodyText"/>
    <w:uiPriority w:val="99"/>
    <w:rsid w:val="00025114"/>
    <w:rPr>
      <w:rFonts w:cs="Tahoma"/>
    </w:rPr>
  </w:style>
  <w:style w:type="paragraph" w:styleId="ListParagraph">
    <w:name w:val="List Paragraph"/>
    <w:basedOn w:val="Normal"/>
    <w:uiPriority w:val="34"/>
    <w:qFormat/>
    <w:rsid w:val="00025114"/>
    <w:pPr>
      <w:ind w:left="720"/>
      <w:contextualSpacing/>
    </w:pPr>
  </w:style>
  <w:style w:type="paragraph" w:styleId="NormalWeb">
    <w:name w:val="Normal (Web)"/>
    <w:basedOn w:val="Normal"/>
    <w:uiPriority w:val="99"/>
    <w:rsid w:val="00025114"/>
    <w:pPr>
      <w:spacing w:before="280" w:after="280"/>
      <w:jc w:val="left"/>
    </w:pPr>
  </w:style>
  <w:style w:type="character" w:styleId="PageNumber">
    <w:name w:val="page number"/>
    <w:basedOn w:val="WW-DefaultParagraphFont"/>
    <w:uiPriority w:val="99"/>
    <w:rsid w:val="00025114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251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5114"/>
    <w:rPr>
      <w:rFonts w:ascii="Arial" w:eastAsia="Times New Roman" w:hAnsi="Arial" w:cs="Times New Roman"/>
      <w:i/>
      <w:iCs/>
      <w:color w:val="000000" w:themeColor="text1"/>
      <w:sz w:val="20"/>
      <w:szCs w:val="20"/>
    </w:rPr>
  </w:style>
  <w:style w:type="character" w:customStyle="1" w:styleId="quotesChar">
    <w:name w:val="quotes Char"/>
    <w:basedOn w:val="WW-DefaultParagraphFont"/>
    <w:uiPriority w:val="99"/>
    <w:rsid w:val="00025114"/>
    <w:rPr>
      <w:rFonts w:ascii="Arial" w:hAnsi="Arial" w:cs="Times New Roman"/>
      <w:sz w:val="24"/>
      <w:szCs w:val="24"/>
      <w:lang w:val="en-GB" w:eastAsia="ar-SA" w:bidi="ar-SA"/>
    </w:rPr>
  </w:style>
  <w:style w:type="character" w:customStyle="1" w:styleId="searchterm">
    <w:name w:val="searchterm"/>
    <w:basedOn w:val="WW-DefaultParagraphFont"/>
    <w:uiPriority w:val="99"/>
    <w:rsid w:val="00025114"/>
    <w:rPr>
      <w:rFonts w:cs="Times New Roman"/>
    </w:rPr>
  </w:style>
  <w:style w:type="character" w:customStyle="1" w:styleId="st">
    <w:name w:val="st"/>
    <w:basedOn w:val="DefaultParagraphFont"/>
    <w:rsid w:val="00025114"/>
  </w:style>
  <w:style w:type="paragraph" w:customStyle="1" w:styleId="StyleBulletedSymbolsymbolBefore063cmHanging063cm">
    <w:name w:val="Style Bulleted Symbol (symbol) Before:  0.63 cm Hanging:  0.63 cm"/>
    <w:basedOn w:val="Normal"/>
    <w:uiPriority w:val="99"/>
    <w:rsid w:val="00025114"/>
    <w:pPr>
      <w:numPr>
        <w:numId w:val="10"/>
      </w:numPr>
    </w:pPr>
  </w:style>
  <w:style w:type="character" w:customStyle="1" w:styleId="StyleTmsRmn12ptItalic">
    <w:name w:val="Style Tms Rmn 12 pt Italic"/>
    <w:basedOn w:val="WW-DefaultParagraphFont"/>
    <w:uiPriority w:val="99"/>
    <w:rsid w:val="00025114"/>
    <w:rPr>
      <w:rFonts w:ascii="Tms Rmn" w:hAnsi="Tms Rmn" w:cs="Times New Roman"/>
      <w:i/>
      <w:iCs/>
      <w:sz w:val="24"/>
    </w:rPr>
  </w:style>
  <w:style w:type="paragraph" w:customStyle="1" w:styleId="subheading">
    <w:name w:val="subheading"/>
    <w:basedOn w:val="Normal"/>
    <w:next w:val="Normal"/>
    <w:uiPriority w:val="99"/>
    <w:rsid w:val="00025114"/>
    <w:rPr>
      <w:b/>
      <w:bCs/>
      <w:i/>
    </w:rPr>
  </w:style>
  <w:style w:type="paragraph" w:customStyle="1" w:styleId="Subtitle1">
    <w:name w:val="Subtitle1"/>
    <w:basedOn w:val="MainTitle"/>
    <w:uiPriority w:val="99"/>
    <w:rsid w:val="00025114"/>
    <w:rPr>
      <w:sz w:val="30"/>
    </w:rPr>
  </w:style>
  <w:style w:type="paragraph" w:customStyle="1" w:styleId="TableContents">
    <w:name w:val="Table Contents"/>
    <w:basedOn w:val="Normal"/>
    <w:uiPriority w:val="99"/>
    <w:rsid w:val="00025114"/>
    <w:pPr>
      <w:suppressLineNumbers/>
    </w:pPr>
  </w:style>
  <w:style w:type="table" w:styleId="TableGrid">
    <w:name w:val="Table Grid"/>
    <w:basedOn w:val="TableNormal"/>
    <w:uiPriority w:val="99"/>
    <w:rsid w:val="00025114"/>
    <w:pPr>
      <w:suppressAutoHyphens/>
      <w:spacing w:after="0" w:line="240" w:lineRule="auto"/>
    </w:pPr>
    <w:rPr>
      <w:rFonts w:ascii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TableContents"/>
    <w:uiPriority w:val="99"/>
    <w:rsid w:val="00025114"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99"/>
    <w:qFormat/>
    <w:rsid w:val="00D35D86"/>
    <w:pPr>
      <w:suppressAutoHyphens w:val="0"/>
      <w:spacing w:after="60"/>
      <w:jc w:val="center"/>
      <w:outlineLvl w:val="0"/>
    </w:pPr>
    <w:rPr>
      <w:rFonts w:cs="Arial"/>
      <w:b/>
      <w:bCs/>
      <w:kern w:val="28"/>
      <w:sz w:val="32"/>
      <w:szCs w:val="32"/>
      <w:lang w:eastAsia="en-GB"/>
    </w:rPr>
  </w:style>
  <w:style w:type="character" w:customStyle="1" w:styleId="TitleChar">
    <w:name w:val="Title Char"/>
    <w:basedOn w:val="DefaultParagraphFont"/>
    <w:link w:val="Title"/>
    <w:uiPriority w:val="99"/>
    <w:rsid w:val="00D35D86"/>
    <w:rPr>
      <w:rFonts w:ascii="Arial" w:hAnsi="Arial" w:cs="Arial"/>
      <w:b/>
      <w:bCs/>
      <w:kern w:val="28"/>
      <w:sz w:val="32"/>
      <w:szCs w:val="32"/>
      <w:lang w:eastAsia="en-GB"/>
    </w:rPr>
  </w:style>
  <w:style w:type="paragraph" w:styleId="TOC1">
    <w:name w:val="toc 1"/>
    <w:basedOn w:val="Normal"/>
    <w:next w:val="Normal"/>
    <w:uiPriority w:val="39"/>
    <w:rsid w:val="00025114"/>
  </w:style>
  <w:style w:type="paragraph" w:styleId="TOC2">
    <w:name w:val="toc 2"/>
    <w:basedOn w:val="Normal"/>
    <w:next w:val="Normal"/>
    <w:uiPriority w:val="39"/>
    <w:rsid w:val="00025114"/>
    <w:pPr>
      <w:ind w:left="220"/>
    </w:pPr>
  </w:style>
  <w:style w:type="paragraph" w:styleId="TOC3">
    <w:name w:val="toc 3"/>
    <w:basedOn w:val="Index"/>
    <w:uiPriority w:val="99"/>
    <w:semiHidden/>
    <w:rsid w:val="00025114"/>
    <w:pPr>
      <w:tabs>
        <w:tab w:val="right" w:leader="dot" w:pos="10203"/>
      </w:tabs>
      <w:ind w:left="566"/>
    </w:pPr>
  </w:style>
  <w:style w:type="paragraph" w:styleId="TOC4">
    <w:name w:val="toc 4"/>
    <w:basedOn w:val="Index"/>
    <w:uiPriority w:val="99"/>
    <w:semiHidden/>
    <w:rsid w:val="00025114"/>
    <w:pPr>
      <w:tabs>
        <w:tab w:val="right" w:leader="dot" w:pos="10486"/>
      </w:tabs>
      <w:ind w:left="849"/>
    </w:pPr>
  </w:style>
  <w:style w:type="paragraph" w:styleId="TOC5">
    <w:name w:val="toc 5"/>
    <w:basedOn w:val="Index"/>
    <w:uiPriority w:val="99"/>
    <w:semiHidden/>
    <w:rsid w:val="00025114"/>
    <w:pPr>
      <w:tabs>
        <w:tab w:val="right" w:leader="dot" w:pos="10769"/>
      </w:tabs>
      <w:ind w:left="1132"/>
    </w:pPr>
  </w:style>
  <w:style w:type="paragraph" w:styleId="TOC6">
    <w:name w:val="toc 6"/>
    <w:basedOn w:val="Index"/>
    <w:uiPriority w:val="39"/>
    <w:rsid w:val="00025114"/>
    <w:pPr>
      <w:tabs>
        <w:tab w:val="right" w:leader="dot" w:pos="11052"/>
      </w:tabs>
      <w:ind w:left="1415"/>
    </w:pPr>
  </w:style>
  <w:style w:type="paragraph" w:styleId="TOC7">
    <w:name w:val="toc 7"/>
    <w:basedOn w:val="Index"/>
    <w:uiPriority w:val="99"/>
    <w:semiHidden/>
    <w:rsid w:val="00025114"/>
    <w:pPr>
      <w:tabs>
        <w:tab w:val="right" w:leader="dot" w:pos="11335"/>
      </w:tabs>
      <w:ind w:left="1698"/>
    </w:pPr>
  </w:style>
  <w:style w:type="paragraph" w:styleId="TOC8">
    <w:name w:val="toc 8"/>
    <w:basedOn w:val="Index"/>
    <w:uiPriority w:val="99"/>
    <w:semiHidden/>
    <w:rsid w:val="00025114"/>
    <w:pPr>
      <w:tabs>
        <w:tab w:val="right" w:leader="dot" w:pos="11618"/>
      </w:tabs>
      <w:ind w:left="1981"/>
    </w:pPr>
  </w:style>
  <w:style w:type="paragraph" w:styleId="TOC9">
    <w:name w:val="toc 9"/>
    <w:basedOn w:val="Index"/>
    <w:uiPriority w:val="99"/>
    <w:semiHidden/>
    <w:rsid w:val="00025114"/>
    <w:pPr>
      <w:tabs>
        <w:tab w:val="right" w:leader="dot" w:pos="11901"/>
      </w:tabs>
      <w:ind w:left="2264"/>
    </w:pPr>
  </w:style>
  <w:style w:type="character" w:customStyle="1" w:styleId="value">
    <w:name w:val="value"/>
    <w:uiPriority w:val="99"/>
    <w:rsid w:val="00025114"/>
    <w:rPr>
      <w:rFonts w:cs="Times New Roman"/>
    </w:rPr>
  </w:style>
  <w:style w:type="character" w:customStyle="1" w:styleId="WW8Num10z0">
    <w:name w:val="WW8Num10z0"/>
    <w:uiPriority w:val="99"/>
    <w:rsid w:val="00025114"/>
    <w:rPr>
      <w:rFonts w:ascii="Symbol" w:hAnsi="Symbol"/>
    </w:rPr>
  </w:style>
  <w:style w:type="character" w:customStyle="1" w:styleId="WW8Num12z0">
    <w:name w:val="WW8Num12z0"/>
    <w:uiPriority w:val="99"/>
    <w:rsid w:val="00025114"/>
    <w:rPr>
      <w:rFonts w:ascii="Symbol" w:hAnsi="Symbol"/>
    </w:rPr>
  </w:style>
  <w:style w:type="character" w:customStyle="1" w:styleId="WW8Num12z1">
    <w:name w:val="WW8Num12z1"/>
    <w:uiPriority w:val="99"/>
    <w:rsid w:val="00025114"/>
    <w:rPr>
      <w:rFonts w:ascii="Courier New" w:hAnsi="Courier New"/>
    </w:rPr>
  </w:style>
  <w:style w:type="character" w:customStyle="1" w:styleId="WW8Num12z2">
    <w:name w:val="WW8Num12z2"/>
    <w:uiPriority w:val="99"/>
    <w:rsid w:val="00025114"/>
    <w:rPr>
      <w:rFonts w:ascii="Wingdings" w:hAnsi="Wingdings"/>
    </w:rPr>
  </w:style>
  <w:style w:type="character" w:customStyle="1" w:styleId="WW8Num16z0">
    <w:name w:val="WW8Num16z0"/>
    <w:uiPriority w:val="99"/>
    <w:rsid w:val="00025114"/>
    <w:rPr>
      <w:rFonts w:ascii="Symbol" w:hAnsi="Symbol"/>
    </w:rPr>
  </w:style>
  <w:style w:type="character" w:customStyle="1" w:styleId="WW8Num16z1">
    <w:name w:val="WW8Num16z1"/>
    <w:uiPriority w:val="99"/>
    <w:rsid w:val="00025114"/>
    <w:rPr>
      <w:rFonts w:ascii="Courier New" w:hAnsi="Courier New"/>
    </w:rPr>
  </w:style>
  <w:style w:type="character" w:customStyle="1" w:styleId="WW8Num16z2">
    <w:name w:val="WW8Num16z2"/>
    <w:uiPriority w:val="99"/>
    <w:rsid w:val="00025114"/>
    <w:rPr>
      <w:rFonts w:ascii="Wingdings" w:hAnsi="Wingdings"/>
    </w:rPr>
  </w:style>
  <w:style w:type="character" w:customStyle="1" w:styleId="WW8Num19z0">
    <w:name w:val="WW8Num19z0"/>
    <w:uiPriority w:val="99"/>
    <w:rsid w:val="00025114"/>
    <w:rPr>
      <w:rFonts w:ascii="Franklin Gothic Book" w:hAnsi="Franklin Gothic Book"/>
    </w:rPr>
  </w:style>
  <w:style w:type="character" w:customStyle="1" w:styleId="WW8Num19z1">
    <w:name w:val="WW8Num19z1"/>
    <w:uiPriority w:val="99"/>
    <w:rsid w:val="00025114"/>
    <w:rPr>
      <w:rFonts w:ascii="Wingdings" w:hAnsi="Wingdings"/>
    </w:rPr>
  </w:style>
  <w:style w:type="character" w:customStyle="1" w:styleId="WW8Num25z1">
    <w:name w:val="WW8Num25z1"/>
    <w:uiPriority w:val="99"/>
    <w:rsid w:val="00025114"/>
    <w:rPr>
      <w:rFonts w:ascii="Times New Roman" w:hAnsi="Times New Roman"/>
    </w:rPr>
  </w:style>
  <w:style w:type="character" w:customStyle="1" w:styleId="WW8Num26z0">
    <w:name w:val="WW8Num26z0"/>
    <w:uiPriority w:val="99"/>
    <w:rsid w:val="00025114"/>
    <w:rPr>
      <w:rFonts w:ascii="Symbol" w:hAnsi="Symbol"/>
    </w:rPr>
  </w:style>
  <w:style w:type="character" w:customStyle="1" w:styleId="WW8Num26z2">
    <w:name w:val="WW8Num26z2"/>
    <w:uiPriority w:val="99"/>
    <w:rsid w:val="00025114"/>
    <w:rPr>
      <w:rFonts w:ascii="Wingdings" w:hAnsi="Wingdings"/>
    </w:rPr>
  </w:style>
  <w:style w:type="character" w:customStyle="1" w:styleId="WW8Num26z4">
    <w:name w:val="WW8Num26z4"/>
    <w:uiPriority w:val="99"/>
    <w:rsid w:val="00025114"/>
    <w:rPr>
      <w:rFonts w:ascii="Courier New" w:hAnsi="Courier New"/>
    </w:rPr>
  </w:style>
  <w:style w:type="character" w:customStyle="1" w:styleId="WW8Num27z0">
    <w:name w:val="WW8Num27z0"/>
    <w:uiPriority w:val="99"/>
    <w:rsid w:val="00025114"/>
    <w:rPr>
      <w:rFonts w:ascii="Symbol" w:hAnsi="Symbol"/>
      <w:sz w:val="20"/>
    </w:rPr>
  </w:style>
  <w:style w:type="character" w:customStyle="1" w:styleId="WW8Num27z1">
    <w:name w:val="WW8Num27z1"/>
    <w:uiPriority w:val="99"/>
    <w:rsid w:val="00025114"/>
    <w:rPr>
      <w:rFonts w:ascii="Courier New" w:hAnsi="Courier New"/>
      <w:sz w:val="20"/>
    </w:rPr>
  </w:style>
  <w:style w:type="character" w:customStyle="1" w:styleId="WW8Num27z2">
    <w:name w:val="WW8Num27z2"/>
    <w:uiPriority w:val="99"/>
    <w:rsid w:val="00025114"/>
    <w:rPr>
      <w:rFonts w:ascii="Wingdings" w:hAnsi="Wingdings"/>
      <w:sz w:val="20"/>
    </w:rPr>
  </w:style>
  <w:style w:type="character" w:customStyle="1" w:styleId="WW8Num2z0">
    <w:name w:val="WW8Num2z0"/>
    <w:uiPriority w:val="99"/>
    <w:rsid w:val="00025114"/>
    <w:rPr>
      <w:rFonts w:ascii="Symbol" w:hAnsi="Symbol"/>
    </w:rPr>
  </w:style>
  <w:style w:type="character" w:customStyle="1" w:styleId="WW8Num30z0">
    <w:name w:val="WW8Num30z0"/>
    <w:uiPriority w:val="99"/>
    <w:rsid w:val="00025114"/>
    <w:rPr>
      <w:rFonts w:ascii="Symbol" w:hAnsi="Symbol"/>
      <w:sz w:val="20"/>
    </w:rPr>
  </w:style>
  <w:style w:type="character" w:customStyle="1" w:styleId="WW8Num30z1">
    <w:name w:val="WW8Num30z1"/>
    <w:uiPriority w:val="99"/>
    <w:rsid w:val="00025114"/>
    <w:rPr>
      <w:rFonts w:ascii="Courier New" w:hAnsi="Courier New"/>
      <w:sz w:val="20"/>
    </w:rPr>
  </w:style>
  <w:style w:type="character" w:customStyle="1" w:styleId="WW8Num30z2">
    <w:name w:val="WW8Num30z2"/>
    <w:uiPriority w:val="99"/>
    <w:rsid w:val="00025114"/>
    <w:rPr>
      <w:rFonts w:ascii="Wingdings" w:hAnsi="Wingdings"/>
      <w:sz w:val="20"/>
    </w:rPr>
  </w:style>
  <w:style w:type="character" w:customStyle="1" w:styleId="WW8Num31z0">
    <w:name w:val="WW8Num31z0"/>
    <w:uiPriority w:val="99"/>
    <w:rsid w:val="00025114"/>
    <w:rPr>
      <w:rFonts w:ascii="Symbol" w:hAnsi="Symbol"/>
    </w:rPr>
  </w:style>
  <w:style w:type="character" w:customStyle="1" w:styleId="WW8Num31z1">
    <w:name w:val="WW8Num31z1"/>
    <w:uiPriority w:val="99"/>
    <w:rsid w:val="00025114"/>
    <w:rPr>
      <w:rFonts w:ascii="Courier New" w:hAnsi="Courier New"/>
    </w:rPr>
  </w:style>
  <w:style w:type="character" w:customStyle="1" w:styleId="WW8Num31z2">
    <w:name w:val="WW8Num31z2"/>
    <w:uiPriority w:val="99"/>
    <w:rsid w:val="00025114"/>
    <w:rPr>
      <w:rFonts w:ascii="Wingdings" w:hAnsi="Wingdings"/>
    </w:rPr>
  </w:style>
  <w:style w:type="character" w:customStyle="1" w:styleId="WW8Num33z0">
    <w:name w:val="WW8Num33z0"/>
    <w:uiPriority w:val="99"/>
    <w:rsid w:val="00025114"/>
    <w:rPr>
      <w:rFonts w:ascii="Symbol" w:hAnsi="Symbol"/>
    </w:rPr>
  </w:style>
  <w:style w:type="character" w:customStyle="1" w:styleId="WW8Num33z1">
    <w:name w:val="WW8Num33z1"/>
    <w:uiPriority w:val="99"/>
    <w:rsid w:val="00025114"/>
    <w:rPr>
      <w:rFonts w:ascii="Courier New" w:hAnsi="Courier New"/>
    </w:rPr>
  </w:style>
  <w:style w:type="character" w:customStyle="1" w:styleId="WW8Num33z2">
    <w:name w:val="WW8Num33z2"/>
    <w:uiPriority w:val="99"/>
    <w:rsid w:val="00025114"/>
    <w:rPr>
      <w:rFonts w:ascii="Wingdings" w:hAnsi="Wingdings"/>
    </w:rPr>
  </w:style>
  <w:style w:type="character" w:customStyle="1" w:styleId="WW8Num34z0">
    <w:name w:val="WW8Num34z0"/>
    <w:uiPriority w:val="99"/>
    <w:rsid w:val="00025114"/>
    <w:rPr>
      <w:rFonts w:ascii="Symbol" w:hAnsi="Symbol"/>
    </w:rPr>
  </w:style>
  <w:style w:type="character" w:customStyle="1" w:styleId="WW8Num34z1">
    <w:name w:val="WW8Num34z1"/>
    <w:uiPriority w:val="99"/>
    <w:rsid w:val="00025114"/>
    <w:rPr>
      <w:rFonts w:ascii="Courier New" w:hAnsi="Courier New"/>
    </w:rPr>
  </w:style>
  <w:style w:type="character" w:customStyle="1" w:styleId="WW8Num34z2">
    <w:name w:val="WW8Num34z2"/>
    <w:uiPriority w:val="99"/>
    <w:rsid w:val="00025114"/>
    <w:rPr>
      <w:rFonts w:ascii="Wingdings" w:hAnsi="Wingdings"/>
    </w:rPr>
  </w:style>
  <w:style w:type="character" w:customStyle="1" w:styleId="WW8Num35z0">
    <w:name w:val="WW8Num35z0"/>
    <w:uiPriority w:val="99"/>
    <w:rsid w:val="00025114"/>
    <w:rPr>
      <w:rFonts w:ascii="Symbol" w:hAnsi="Symbol"/>
      <w:sz w:val="20"/>
    </w:rPr>
  </w:style>
  <w:style w:type="character" w:customStyle="1" w:styleId="WW8Num35z1">
    <w:name w:val="WW8Num35z1"/>
    <w:uiPriority w:val="99"/>
    <w:rsid w:val="00025114"/>
    <w:rPr>
      <w:rFonts w:ascii="Courier New" w:hAnsi="Courier New"/>
    </w:rPr>
  </w:style>
  <w:style w:type="character" w:customStyle="1" w:styleId="WW8Num35z2">
    <w:name w:val="WW8Num35z2"/>
    <w:uiPriority w:val="99"/>
    <w:rsid w:val="00025114"/>
    <w:rPr>
      <w:rFonts w:ascii="Wingdings" w:hAnsi="Wingdings"/>
    </w:rPr>
  </w:style>
  <w:style w:type="character" w:customStyle="1" w:styleId="WW8Num35z3">
    <w:name w:val="WW8Num35z3"/>
    <w:uiPriority w:val="99"/>
    <w:rsid w:val="00025114"/>
    <w:rPr>
      <w:rFonts w:ascii="Symbol" w:hAnsi="Symbol"/>
    </w:rPr>
  </w:style>
  <w:style w:type="character" w:customStyle="1" w:styleId="WW8Num36z0">
    <w:name w:val="WW8Num36z0"/>
    <w:uiPriority w:val="99"/>
    <w:rsid w:val="00025114"/>
    <w:rPr>
      <w:rFonts w:ascii="Symbol" w:hAnsi="Symbol"/>
    </w:rPr>
  </w:style>
  <w:style w:type="character" w:customStyle="1" w:styleId="WW8Num36z1">
    <w:name w:val="WW8Num36z1"/>
    <w:uiPriority w:val="99"/>
    <w:rsid w:val="00025114"/>
    <w:rPr>
      <w:rFonts w:ascii="Courier New" w:hAnsi="Courier New"/>
    </w:rPr>
  </w:style>
  <w:style w:type="character" w:customStyle="1" w:styleId="WW8Num36z2">
    <w:name w:val="WW8Num36z2"/>
    <w:uiPriority w:val="99"/>
    <w:rsid w:val="00025114"/>
    <w:rPr>
      <w:rFonts w:ascii="Wingdings" w:hAnsi="Wingdings"/>
    </w:rPr>
  </w:style>
  <w:style w:type="character" w:customStyle="1" w:styleId="WW8Num37z0">
    <w:name w:val="WW8Num37z0"/>
    <w:uiPriority w:val="99"/>
    <w:rsid w:val="00025114"/>
    <w:rPr>
      <w:rFonts w:ascii="Symbol" w:hAnsi="Symbol"/>
    </w:rPr>
  </w:style>
  <w:style w:type="character" w:customStyle="1" w:styleId="WW8Num37z1">
    <w:name w:val="WW8Num37z1"/>
    <w:uiPriority w:val="99"/>
    <w:rsid w:val="00025114"/>
    <w:rPr>
      <w:rFonts w:ascii="Courier New" w:hAnsi="Courier New"/>
    </w:rPr>
  </w:style>
  <w:style w:type="character" w:customStyle="1" w:styleId="WW8Num37z2">
    <w:name w:val="WW8Num37z2"/>
    <w:uiPriority w:val="99"/>
    <w:rsid w:val="00025114"/>
    <w:rPr>
      <w:rFonts w:ascii="Wingdings" w:hAnsi="Wingdings"/>
    </w:rPr>
  </w:style>
  <w:style w:type="character" w:customStyle="1" w:styleId="WW8Num5z0">
    <w:name w:val="WW8Num5z0"/>
    <w:uiPriority w:val="99"/>
    <w:rsid w:val="00025114"/>
    <w:rPr>
      <w:rFonts w:ascii="Symbol" w:hAnsi="Symbol"/>
    </w:rPr>
  </w:style>
  <w:style w:type="character" w:customStyle="1" w:styleId="WW8Num6z0">
    <w:name w:val="WW8Num6z0"/>
    <w:uiPriority w:val="99"/>
    <w:rsid w:val="00025114"/>
    <w:rPr>
      <w:rFonts w:ascii="Symbol" w:hAnsi="Symbol"/>
    </w:rPr>
  </w:style>
  <w:style w:type="character" w:customStyle="1" w:styleId="WW8Num7z0">
    <w:name w:val="WW8Num7z0"/>
    <w:uiPriority w:val="99"/>
    <w:rsid w:val="00025114"/>
    <w:rPr>
      <w:rFonts w:ascii="Symbol" w:hAnsi="Symbol"/>
    </w:rPr>
  </w:style>
  <w:style w:type="character" w:customStyle="1" w:styleId="WW8Num8z0">
    <w:name w:val="WW8Num8z0"/>
    <w:uiPriority w:val="99"/>
    <w:rsid w:val="00025114"/>
    <w:rPr>
      <w:rFonts w:ascii="Symbol" w:hAnsi="Symbol"/>
    </w:rPr>
  </w:style>
  <w:style w:type="character" w:customStyle="1" w:styleId="WW8Num9z0">
    <w:name w:val="WW8Num9z0"/>
    <w:uiPriority w:val="99"/>
    <w:rsid w:val="00025114"/>
    <w:rPr>
      <w:rFonts w:ascii="Symbol" w:hAnsi="Symbo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0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0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6" w:uiPriority="39"/>
    <w:lsdException w:name="caption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86"/>
    <w:pPr>
      <w:suppressAutoHyphens/>
      <w:spacing w:after="0" w:line="240" w:lineRule="auto"/>
      <w:jc w:val="both"/>
    </w:pPr>
    <w:rPr>
      <w:rFonts w:ascii="Arial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5114"/>
    <w:pPr>
      <w:keepNext/>
      <w:keepLines/>
      <w:numPr>
        <w:numId w:val="8"/>
      </w:numPr>
      <w:spacing w:before="120" w:after="120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5114"/>
    <w:pPr>
      <w:keepNext/>
      <w:numPr>
        <w:ilvl w:val="1"/>
        <w:numId w:val="8"/>
      </w:numPr>
      <w:spacing w:before="12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5114"/>
    <w:pPr>
      <w:keepNext/>
      <w:numPr>
        <w:ilvl w:val="2"/>
        <w:numId w:val="8"/>
      </w:numPr>
      <w:spacing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5114"/>
    <w:pPr>
      <w:keepNext/>
      <w:numPr>
        <w:ilvl w:val="3"/>
        <w:numId w:val="8"/>
      </w:numPr>
      <w:tabs>
        <w:tab w:val="left" w:pos="2979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5114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5114"/>
    <w:pPr>
      <w:pageBreakBefore/>
      <w:numPr>
        <w:numId w:val="9"/>
      </w:numPr>
      <w:spacing w:before="240"/>
      <w:jc w:val="center"/>
      <w:outlineLvl w:val="5"/>
    </w:pPr>
    <w:rPr>
      <w:b/>
      <w:bCs/>
      <w:sz w:val="3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25114"/>
    <w:pPr>
      <w:spacing w:before="240" w:after="60"/>
      <w:ind w:left="1296" w:hanging="1296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25114"/>
    <w:pPr>
      <w:spacing w:before="240" w:after="60"/>
      <w:ind w:left="1440" w:hanging="144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25114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5114"/>
    <w:rPr>
      <w:rFonts w:ascii="Arial" w:eastAsia="Times New Roman" w:hAnsi="Arial" w:cs="Arial"/>
      <w:b/>
      <w:bCs/>
      <w:kern w:val="1"/>
      <w:sz w:val="32"/>
      <w:szCs w:val="32"/>
    </w:rPr>
  </w:style>
  <w:style w:type="paragraph" w:customStyle="1" w:styleId="Annex1">
    <w:name w:val="Annex1"/>
    <w:basedOn w:val="Heading1"/>
    <w:link w:val="Annex1Char"/>
    <w:qFormat/>
    <w:rsid w:val="00025114"/>
    <w:pPr>
      <w:numPr>
        <w:numId w:val="0"/>
      </w:numPr>
      <w:spacing w:after="240"/>
    </w:pPr>
  </w:style>
  <w:style w:type="character" w:customStyle="1" w:styleId="Annex1Char">
    <w:name w:val="Annex1 Char"/>
    <w:basedOn w:val="Heading1Char"/>
    <w:link w:val="Annex1"/>
    <w:rsid w:val="00025114"/>
    <w:rPr>
      <w:rFonts w:ascii="Arial" w:eastAsia="Times New Roman" w:hAnsi="Arial" w:cs="Arial"/>
      <w:b/>
      <w:bCs/>
      <w:kern w:val="1"/>
      <w:sz w:val="32"/>
      <w:szCs w:val="32"/>
    </w:rPr>
  </w:style>
  <w:style w:type="paragraph" w:customStyle="1" w:styleId="MainTitle">
    <w:name w:val="MainTitle"/>
    <w:basedOn w:val="Normal"/>
    <w:uiPriority w:val="99"/>
    <w:rsid w:val="00025114"/>
    <w:rPr>
      <w:b/>
      <w:sz w:val="32"/>
      <w:szCs w:val="32"/>
    </w:rPr>
  </w:style>
  <w:style w:type="paragraph" w:customStyle="1" w:styleId="Authors">
    <w:name w:val="Authors"/>
    <w:basedOn w:val="MainTitle"/>
    <w:uiPriority w:val="99"/>
    <w:rsid w:val="00025114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0251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5114"/>
    <w:rPr>
      <w:rFonts w:ascii="Lucida Grande" w:eastAsia="Times New Roman" w:hAnsi="Lucida Grande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251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25114"/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025114"/>
    <w:rPr>
      <w:b/>
      <w:bCs/>
    </w:rPr>
  </w:style>
  <w:style w:type="paragraph" w:customStyle="1" w:styleId="center">
    <w:name w:val="center"/>
    <w:basedOn w:val="Normal"/>
    <w:uiPriority w:val="99"/>
    <w:rsid w:val="00025114"/>
    <w:pPr>
      <w:spacing w:before="280" w:after="280"/>
      <w:jc w:val="left"/>
    </w:pPr>
  </w:style>
  <w:style w:type="character" w:customStyle="1" w:styleId="WW-DefaultParagraphFont">
    <w:name w:val="WW-Default Paragraph Font"/>
    <w:uiPriority w:val="99"/>
    <w:rsid w:val="00025114"/>
  </w:style>
  <w:style w:type="character" w:customStyle="1" w:styleId="CharChar">
    <w:name w:val="Char Char"/>
    <w:basedOn w:val="WW-DefaultParagraphFont"/>
    <w:uiPriority w:val="99"/>
    <w:rsid w:val="00025114"/>
    <w:rPr>
      <w:rFonts w:ascii="Lucida Grande" w:hAnsi="Lucida Grande" w:cs="Times New Roman"/>
      <w:sz w:val="18"/>
      <w:szCs w:val="18"/>
      <w:lang w:val="en-GB"/>
    </w:rPr>
  </w:style>
  <w:style w:type="character" w:customStyle="1" w:styleId="CharChar1">
    <w:name w:val="Char Char1"/>
    <w:basedOn w:val="WW-DefaultParagraphFont"/>
    <w:uiPriority w:val="99"/>
    <w:rsid w:val="00025114"/>
    <w:rPr>
      <w:rFonts w:ascii="Arial" w:hAnsi="Arial" w:cs="Times New Roman"/>
      <w:lang w:val="en-GB" w:eastAsia="ar-SA" w:bidi="ar-SA"/>
    </w:rPr>
  </w:style>
  <w:style w:type="character" w:customStyle="1" w:styleId="CharChar11">
    <w:name w:val="Char Char11"/>
    <w:basedOn w:val="WW-DefaultParagraphFont"/>
    <w:uiPriority w:val="99"/>
    <w:rsid w:val="00025114"/>
    <w:rPr>
      <w:rFonts w:ascii="Arial" w:hAnsi="Arial" w:cs="Arial"/>
      <w:sz w:val="18"/>
      <w:lang w:val="en-GB" w:eastAsia="ar-SA" w:bidi="ar-SA"/>
    </w:rPr>
  </w:style>
  <w:style w:type="character" w:customStyle="1" w:styleId="CharChar2">
    <w:name w:val="Char Char2"/>
    <w:basedOn w:val="WW-DefaultParagraphFont"/>
    <w:uiPriority w:val="99"/>
    <w:rsid w:val="00025114"/>
    <w:rPr>
      <w:rFonts w:ascii="Arial" w:hAnsi="Arial" w:cs="Arial"/>
      <w:b/>
      <w:bCs/>
      <w:kern w:val="1"/>
      <w:sz w:val="32"/>
      <w:szCs w:val="32"/>
      <w:lang w:val="en-GB" w:eastAsia="ar-SA" w:bidi="ar-SA"/>
    </w:rPr>
  </w:style>
  <w:style w:type="character" w:customStyle="1" w:styleId="CharChar3">
    <w:name w:val="Char Char3"/>
    <w:basedOn w:val="WW-DefaultParagraphFont"/>
    <w:uiPriority w:val="99"/>
    <w:rsid w:val="00025114"/>
    <w:rPr>
      <w:rFonts w:cs="Times New Roman"/>
      <w:lang w:val="en-GB" w:eastAsia="ar-SA" w:bidi="ar-SA"/>
    </w:rPr>
  </w:style>
  <w:style w:type="character" w:styleId="CommentReference">
    <w:name w:val="annotation reference"/>
    <w:basedOn w:val="WW-DefaultParagraphFont"/>
    <w:uiPriority w:val="99"/>
    <w:rsid w:val="00025114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02511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5114"/>
    <w:rPr>
      <w:rFonts w:ascii="Arial" w:eastAsia="Times New Roman" w:hAnsi="Arial" w:cs="Times New Roman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25114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25114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Index">
    <w:name w:val="Index"/>
    <w:basedOn w:val="Normal"/>
    <w:uiPriority w:val="99"/>
    <w:rsid w:val="00025114"/>
    <w:pPr>
      <w:suppressLineNumbers/>
    </w:pPr>
    <w:rPr>
      <w:rFonts w:cs="Tahoma"/>
    </w:rPr>
  </w:style>
  <w:style w:type="paragraph" w:customStyle="1" w:styleId="Contents10">
    <w:name w:val="Contents 10"/>
    <w:basedOn w:val="Index"/>
    <w:uiPriority w:val="99"/>
    <w:rsid w:val="00025114"/>
    <w:pPr>
      <w:tabs>
        <w:tab w:val="right" w:leader="dot" w:pos="12184"/>
      </w:tabs>
      <w:ind w:left="2547"/>
    </w:pPr>
  </w:style>
  <w:style w:type="paragraph" w:customStyle="1" w:styleId="Default">
    <w:name w:val="Default"/>
    <w:rsid w:val="000251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WW-DefaultParagraphFont"/>
    <w:uiPriority w:val="99"/>
    <w:qFormat/>
    <w:rsid w:val="00025114"/>
    <w:rPr>
      <w:rFonts w:cs="Times New Roman"/>
      <w:i/>
      <w:iCs/>
    </w:rPr>
  </w:style>
  <w:style w:type="character" w:customStyle="1" w:styleId="EndnoteCharacters">
    <w:name w:val="Endnote Characters"/>
    <w:basedOn w:val="WW-DefaultParagraphFont"/>
    <w:uiPriority w:val="99"/>
    <w:rsid w:val="00025114"/>
    <w:rPr>
      <w:rFonts w:cs="Times New Roman"/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025114"/>
    <w:rPr>
      <w:rFonts w:cs="Times New Roman"/>
      <w:vertAlign w:val="superscript"/>
    </w:rPr>
  </w:style>
  <w:style w:type="paragraph" w:customStyle="1" w:styleId="Figure">
    <w:name w:val="Figure"/>
    <w:basedOn w:val="Normal"/>
    <w:uiPriority w:val="99"/>
    <w:rsid w:val="00025114"/>
    <w:pPr>
      <w:keepNext/>
      <w:spacing w:before="120" w:after="120"/>
    </w:pPr>
    <w:rPr>
      <w:b/>
    </w:rPr>
  </w:style>
  <w:style w:type="character" w:customStyle="1" w:styleId="Firstpara">
    <w:name w:val="First para"/>
    <w:basedOn w:val="WW-DefaultParagraphFont"/>
    <w:uiPriority w:val="99"/>
    <w:rsid w:val="00025114"/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WW-DefaultParagraphFont"/>
    <w:uiPriority w:val="99"/>
    <w:rsid w:val="00025114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251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114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uiPriority w:val="99"/>
    <w:rsid w:val="00025114"/>
    <w:pPr>
      <w:numPr>
        <w:numId w:val="4"/>
      </w:numPr>
    </w:pPr>
  </w:style>
  <w:style w:type="paragraph" w:customStyle="1" w:styleId="Footnotebullet">
    <w:name w:val="Footnote bullet"/>
    <w:basedOn w:val="ListBullet"/>
    <w:uiPriority w:val="99"/>
    <w:rsid w:val="00025114"/>
    <w:pPr>
      <w:numPr>
        <w:numId w:val="0"/>
      </w:numPr>
    </w:pPr>
  </w:style>
  <w:style w:type="character" w:customStyle="1" w:styleId="FootnoteCharacters">
    <w:name w:val="Footnote Characters"/>
    <w:basedOn w:val="WW-DefaultParagraphFont"/>
    <w:uiPriority w:val="99"/>
    <w:rsid w:val="00025114"/>
    <w:rPr>
      <w:rFonts w:cs="Times New Roman"/>
      <w:vertAlign w:val="superscript"/>
    </w:rPr>
  </w:style>
  <w:style w:type="paragraph" w:customStyle="1" w:styleId="quotes">
    <w:name w:val="quotes"/>
    <w:basedOn w:val="Normal"/>
    <w:next w:val="Normal"/>
    <w:link w:val="quotesChar1"/>
    <w:uiPriority w:val="99"/>
    <w:rsid w:val="00025114"/>
    <w:pPr>
      <w:ind w:left="720"/>
    </w:pPr>
  </w:style>
  <w:style w:type="character" w:customStyle="1" w:styleId="quotesChar1">
    <w:name w:val="quotes Char1"/>
    <w:basedOn w:val="DefaultParagraphFont"/>
    <w:link w:val="quotes"/>
    <w:uiPriority w:val="99"/>
    <w:locked/>
    <w:rsid w:val="00025114"/>
    <w:rPr>
      <w:rFonts w:ascii="Arial" w:eastAsia="Times New Roman" w:hAnsi="Arial" w:cs="Times New Roman"/>
      <w:sz w:val="20"/>
      <w:szCs w:val="20"/>
    </w:rPr>
  </w:style>
  <w:style w:type="paragraph" w:customStyle="1" w:styleId="Footnotequote">
    <w:name w:val="Footnote quote"/>
    <w:basedOn w:val="quotes"/>
    <w:next w:val="FootnoteText"/>
    <w:link w:val="FootnotequoteChar"/>
    <w:uiPriority w:val="99"/>
    <w:rsid w:val="00025114"/>
    <w:pPr>
      <w:spacing w:after="120"/>
    </w:pPr>
    <w:rPr>
      <w:sz w:val="18"/>
    </w:rPr>
  </w:style>
  <w:style w:type="character" w:customStyle="1" w:styleId="FootnotequoteChar">
    <w:name w:val="Footnote quote Char"/>
    <w:basedOn w:val="quotesChar1"/>
    <w:link w:val="Footnotequote"/>
    <w:uiPriority w:val="99"/>
    <w:locked/>
    <w:rsid w:val="00025114"/>
    <w:rPr>
      <w:rFonts w:ascii="Arial" w:eastAsia="Times New Roman" w:hAnsi="Arial" w:cs="Times New Roman"/>
      <w:sz w:val="18"/>
      <w:szCs w:val="20"/>
    </w:rPr>
  </w:style>
  <w:style w:type="paragraph" w:styleId="FootnoteText">
    <w:name w:val="footnote text"/>
    <w:basedOn w:val="Normal"/>
    <w:link w:val="FootnoteTextChar1"/>
    <w:uiPriority w:val="99"/>
    <w:rsid w:val="00025114"/>
    <w:pPr>
      <w:spacing w:after="120"/>
      <w:jc w:val="left"/>
    </w:pPr>
    <w:rPr>
      <w:sz w:val="18"/>
    </w:rPr>
  </w:style>
  <w:style w:type="character" w:customStyle="1" w:styleId="FootnoteTextChar">
    <w:name w:val="Footnote Text Char"/>
    <w:basedOn w:val="WW-DefaultParagraphFont"/>
    <w:uiPriority w:val="99"/>
    <w:rsid w:val="00025114"/>
    <w:rPr>
      <w:rFonts w:cs="Times New Roman"/>
      <w:lang w:val="en-GB" w:eastAsia="ar-SA" w:bidi="ar-SA"/>
    </w:rPr>
  </w:style>
  <w:style w:type="character" w:styleId="FootnoteReference">
    <w:name w:val="footnote reference"/>
    <w:basedOn w:val="DefaultParagraphFont"/>
    <w:rsid w:val="00025114"/>
    <w:rPr>
      <w:rFonts w:cs="Times New Roman"/>
      <w:vertAlign w:val="superscript"/>
    </w:rPr>
  </w:style>
  <w:style w:type="character" w:customStyle="1" w:styleId="FootnoteTextChar1">
    <w:name w:val="Footnote Text Char1"/>
    <w:basedOn w:val="DefaultParagraphFont"/>
    <w:link w:val="FootnoteText"/>
    <w:uiPriority w:val="99"/>
    <w:locked/>
    <w:rsid w:val="00025114"/>
    <w:rPr>
      <w:rFonts w:ascii="Arial" w:eastAsia="Times New Roman" w:hAnsi="Arial" w:cs="Times New Roman"/>
      <w:sz w:val="18"/>
      <w:szCs w:val="20"/>
    </w:rPr>
  </w:style>
  <w:style w:type="paragraph" w:customStyle="1" w:styleId="Framecontents">
    <w:name w:val="Frame contents"/>
    <w:basedOn w:val="BodyText"/>
    <w:uiPriority w:val="99"/>
    <w:rsid w:val="00025114"/>
  </w:style>
  <w:style w:type="paragraph" w:styleId="Header">
    <w:name w:val="header"/>
    <w:basedOn w:val="Normal"/>
    <w:link w:val="HeaderChar"/>
    <w:uiPriority w:val="99"/>
    <w:rsid w:val="000251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114"/>
    <w:rPr>
      <w:rFonts w:ascii="Arial" w:eastAsia="Times New Roman" w:hAnsi="Arial" w:cs="Times New Roman"/>
      <w:sz w:val="20"/>
      <w:szCs w:val="20"/>
    </w:rPr>
  </w:style>
  <w:style w:type="paragraph" w:customStyle="1" w:styleId="Heading">
    <w:name w:val="Heading"/>
    <w:basedOn w:val="Normal"/>
    <w:next w:val="BodyText"/>
    <w:uiPriority w:val="99"/>
    <w:rsid w:val="00025114"/>
    <w:pPr>
      <w:keepNext/>
      <w:spacing w:before="240" w:after="120"/>
    </w:pPr>
    <w:rPr>
      <w:rFonts w:eastAsia="MS Mincho" w:cs="Tahom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02511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025114"/>
    <w:rPr>
      <w:rFonts w:ascii="Arial" w:eastAsia="Times New Roma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02511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02511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025114"/>
    <w:rPr>
      <w:rFonts w:ascii="Arial" w:eastAsia="Times New Roman" w:hAnsi="Arial" w:cs="Times New Roman"/>
      <w:b/>
      <w:bCs/>
      <w:sz w:val="32"/>
    </w:rPr>
  </w:style>
  <w:style w:type="character" w:customStyle="1" w:styleId="Heading7Char">
    <w:name w:val="Heading 7 Char"/>
    <w:basedOn w:val="DefaultParagraphFont"/>
    <w:link w:val="Heading7"/>
    <w:semiHidden/>
    <w:rsid w:val="00025114"/>
    <w:rPr>
      <w:rFonts w:ascii="Calibri" w:eastAsia="Times New Roman" w:hAnsi="Calibri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25114"/>
    <w:rPr>
      <w:rFonts w:ascii="Calibri" w:eastAsia="Times New Roman" w:hAnsi="Calibri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25114"/>
    <w:rPr>
      <w:rFonts w:ascii="Cambria" w:eastAsia="Times New Roman" w:hAnsi="Cambria" w:cs="Times New Roman"/>
    </w:rPr>
  </w:style>
  <w:style w:type="character" w:styleId="Hyperlink">
    <w:name w:val="Hyperlink"/>
    <w:basedOn w:val="WW-DefaultParagraphFont"/>
    <w:uiPriority w:val="99"/>
    <w:rsid w:val="00025114"/>
    <w:rPr>
      <w:rFonts w:cs="Times New Roman"/>
      <w:color w:val="0000FF"/>
      <w:u w:val="single"/>
    </w:rPr>
  </w:style>
  <w:style w:type="character" w:customStyle="1" w:styleId="label">
    <w:name w:val="label"/>
    <w:uiPriority w:val="99"/>
    <w:rsid w:val="00025114"/>
    <w:rPr>
      <w:rFonts w:cs="Times New Roman"/>
    </w:rPr>
  </w:style>
  <w:style w:type="paragraph" w:styleId="List">
    <w:name w:val="List"/>
    <w:basedOn w:val="BodyText"/>
    <w:uiPriority w:val="99"/>
    <w:rsid w:val="00025114"/>
    <w:rPr>
      <w:rFonts w:cs="Tahoma"/>
    </w:rPr>
  </w:style>
  <w:style w:type="paragraph" w:styleId="ListParagraph">
    <w:name w:val="List Paragraph"/>
    <w:basedOn w:val="Normal"/>
    <w:uiPriority w:val="34"/>
    <w:qFormat/>
    <w:rsid w:val="00025114"/>
    <w:pPr>
      <w:ind w:left="720"/>
      <w:contextualSpacing/>
    </w:pPr>
  </w:style>
  <w:style w:type="paragraph" w:styleId="NormalWeb">
    <w:name w:val="Normal (Web)"/>
    <w:basedOn w:val="Normal"/>
    <w:uiPriority w:val="99"/>
    <w:rsid w:val="00025114"/>
    <w:pPr>
      <w:spacing w:before="280" w:after="280"/>
      <w:jc w:val="left"/>
    </w:pPr>
  </w:style>
  <w:style w:type="character" w:styleId="PageNumber">
    <w:name w:val="page number"/>
    <w:basedOn w:val="WW-DefaultParagraphFont"/>
    <w:uiPriority w:val="99"/>
    <w:rsid w:val="00025114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251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5114"/>
    <w:rPr>
      <w:rFonts w:ascii="Arial" w:eastAsia="Times New Roman" w:hAnsi="Arial" w:cs="Times New Roman"/>
      <w:i/>
      <w:iCs/>
      <w:color w:val="000000" w:themeColor="text1"/>
      <w:sz w:val="20"/>
      <w:szCs w:val="20"/>
    </w:rPr>
  </w:style>
  <w:style w:type="character" w:customStyle="1" w:styleId="quotesChar">
    <w:name w:val="quotes Char"/>
    <w:basedOn w:val="WW-DefaultParagraphFont"/>
    <w:uiPriority w:val="99"/>
    <w:rsid w:val="00025114"/>
    <w:rPr>
      <w:rFonts w:ascii="Arial" w:hAnsi="Arial" w:cs="Times New Roman"/>
      <w:sz w:val="24"/>
      <w:szCs w:val="24"/>
      <w:lang w:val="en-GB" w:eastAsia="ar-SA" w:bidi="ar-SA"/>
    </w:rPr>
  </w:style>
  <w:style w:type="character" w:customStyle="1" w:styleId="searchterm">
    <w:name w:val="searchterm"/>
    <w:basedOn w:val="WW-DefaultParagraphFont"/>
    <w:uiPriority w:val="99"/>
    <w:rsid w:val="00025114"/>
    <w:rPr>
      <w:rFonts w:cs="Times New Roman"/>
    </w:rPr>
  </w:style>
  <w:style w:type="character" w:customStyle="1" w:styleId="st">
    <w:name w:val="st"/>
    <w:basedOn w:val="DefaultParagraphFont"/>
    <w:rsid w:val="00025114"/>
  </w:style>
  <w:style w:type="paragraph" w:customStyle="1" w:styleId="StyleBulletedSymbolsymbolBefore063cmHanging063cm">
    <w:name w:val="Style Bulleted Symbol (symbol) Before:  0.63 cm Hanging:  0.63 cm"/>
    <w:basedOn w:val="Normal"/>
    <w:uiPriority w:val="99"/>
    <w:rsid w:val="00025114"/>
    <w:pPr>
      <w:numPr>
        <w:numId w:val="10"/>
      </w:numPr>
    </w:pPr>
  </w:style>
  <w:style w:type="character" w:customStyle="1" w:styleId="StyleTmsRmn12ptItalic">
    <w:name w:val="Style Tms Rmn 12 pt Italic"/>
    <w:basedOn w:val="WW-DefaultParagraphFont"/>
    <w:uiPriority w:val="99"/>
    <w:rsid w:val="00025114"/>
    <w:rPr>
      <w:rFonts w:ascii="Tms Rmn" w:hAnsi="Tms Rmn" w:cs="Times New Roman"/>
      <w:i/>
      <w:iCs/>
      <w:sz w:val="24"/>
    </w:rPr>
  </w:style>
  <w:style w:type="paragraph" w:customStyle="1" w:styleId="subheading">
    <w:name w:val="subheading"/>
    <w:basedOn w:val="Normal"/>
    <w:next w:val="Normal"/>
    <w:uiPriority w:val="99"/>
    <w:rsid w:val="00025114"/>
    <w:rPr>
      <w:b/>
      <w:bCs/>
      <w:i/>
    </w:rPr>
  </w:style>
  <w:style w:type="paragraph" w:customStyle="1" w:styleId="Subtitle1">
    <w:name w:val="Subtitle1"/>
    <w:basedOn w:val="MainTitle"/>
    <w:uiPriority w:val="99"/>
    <w:rsid w:val="00025114"/>
    <w:rPr>
      <w:sz w:val="30"/>
    </w:rPr>
  </w:style>
  <w:style w:type="paragraph" w:customStyle="1" w:styleId="TableContents">
    <w:name w:val="Table Contents"/>
    <w:basedOn w:val="Normal"/>
    <w:uiPriority w:val="99"/>
    <w:rsid w:val="00025114"/>
    <w:pPr>
      <w:suppressLineNumbers/>
    </w:pPr>
  </w:style>
  <w:style w:type="table" w:styleId="TableGrid">
    <w:name w:val="Table Grid"/>
    <w:basedOn w:val="TableNormal"/>
    <w:uiPriority w:val="99"/>
    <w:rsid w:val="00025114"/>
    <w:pPr>
      <w:suppressAutoHyphens/>
      <w:spacing w:after="0" w:line="240" w:lineRule="auto"/>
    </w:pPr>
    <w:rPr>
      <w:rFonts w:ascii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TableContents"/>
    <w:uiPriority w:val="99"/>
    <w:rsid w:val="00025114"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99"/>
    <w:qFormat/>
    <w:rsid w:val="00D35D86"/>
    <w:pPr>
      <w:suppressAutoHyphens w:val="0"/>
      <w:spacing w:after="60"/>
      <w:jc w:val="center"/>
      <w:outlineLvl w:val="0"/>
    </w:pPr>
    <w:rPr>
      <w:rFonts w:cs="Arial"/>
      <w:b/>
      <w:bCs/>
      <w:kern w:val="28"/>
      <w:sz w:val="32"/>
      <w:szCs w:val="32"/>
      <w:lang w:eastAsia="en-GB"/>
    </w:rPr>
  </w:style>
  <w:style w:type="character" w:customStyle="1" w:styleId="TitleChar">
    <w:name w:val="Title Char"/>
    <w:basedOn w:val="DefaultParagraphFont"/>
    <w:link w:val="Title"/>
    <w:uiPriority w:val="99"/>
    <w:rsid w:val="00D35D86"/>
    <w:rPr>
      <w:rFonts w:ascii="Arial" w:hAnsi="Arial" w:cs="Arial"/>
      <w:b/>
      <w:bCs/>
      <w:kern w:val="28"/>
      <w:sz w:val="32"/>
      <w:szCs w:val="32"/>
      <w:lang w:eastAsia="en-GB"/>
    </w:rPr>
  </w:style>
  <w:style w:type="paragraph" w:styleId="TOC1">
    <w:name w:val="toc 1"/>
    <w:basedOn w:val="Normal"/>
    <w:next w:val="Normal"/>
    <w:uiPriority w:val="39"/>
    <w:rsid w:val="00025114"/>
  </w:style>
  <w:style w:type="paragraph" w:styleId="TOC2">
    <w:name w:val="toc 2"/>
    <w:basedOn w:val="Normal"/>
    <w:next w:val="Normal"/>
    <w:uiPriority w:val="39"/>
    <w:rsid w:val="00025114"/>
    <w:pPr>
      <w:ind w:left="220"/>
    </w:pPr>
  </w:style>
  <w:style w:type="paragraph" w:styleId="TOC3">
    <w:name w:val="toc 3"/>
    <w:basedOn w:val="Index"/>
    <w:uiPriority w:val="99"/>
    <w:semiHidden/>
    <w:rsid w:val="00025114"/>
    <w:pPr>
      <w:tabs>
        <w:tab w:val="right" w:leader="dot" w:pos="10203"/>
      </w:tabs>
      <w:ind w:left="566"/>
    </w:pPr>
  </w:style>
  <w:style w:type="paragraph" w:styleId="TOC4">
    <w:name w:val="toc 4"/>
    <w:basedOn w:val="Index"/>
    <w:uiPriority w:val="99"/>
    <w:semiHidden/>
    <w:rsid w:val="00025114"/>
    <w:pPr>
      <w:tabs>
        <w:tab w:val="right" w:leader="dot" w:pos="10486"/>
      </w:tabs>
      <w:ind w:left="849"/>
    </w:pPr>
  </w:style>
  <w:style w:type="paragraph" w:styleId="TOC5">
    <w:name w:val="toc 5"/>
    <w:basedOn w:val="Index"/>
    <w:uiPriority w:val="99"/>
    <w:semiHidden/>
    <w:rsid w:val="00025114"/>
    <w:pPr>
      <w:tabs>
        <w:tab w:val="right" w:leader="dot" w:pos="10769"/>
      </w:tabs>
      <w:ind w:left="1132"/>
    </w:pPr>
  </w:style>
  <w:style w:type="paragraph" w:styleId="TOC6">
    <w:name w:val="toc 6"/>
    <w:basedOn w:val="Index"/>
    <w:uiPriority w:val="39"/>
    <w:rsid w:val="00025114"/>
    <w:pPr>
      <w:tabs>
        <w:tab w:val="right" w:leader="dot" w:pos="11052"/>
      </w:tabs>
      <w:ind w:left="1415"/>
    </w:pPr>
  </w:style>
  <w:style w:type="paragraph" w:styleId="TOC7">
    <w:name w:val="toc 7"/>
    <w:basedOn w:val="Index"/>
    <w:uiPriority w:val="99"/>
    <w:semiHidden/>
    <w:rsid w:val="00025114"/>
    <w:pPr>
      <w:tabs>
        <w:tab w:val="right" w:leader="dot" w:pos="11335"/>
      </w:tabs>
      <w:ind w:left="1698"/>
    </w:pPr>
  </w:style>
  <w:style w:type="paragraph" w:styleId="TOC8">
    <w:name w:val="toc 8"/>
    <w:basedOn w:val="Index"/>
    <w:uiPriority w:val="99"/>
    <w:semiHidden/>
    <w:rsid w:val="00025114"/>
    <w:pPr>
      <w:tabs>
        <w:tab w:val="right" w:leader="dot" w:pos="11618"/>
      </w:tabs>
      <w:ind w:left="1981"/>
    </w:pPr>
  </w:style>
  <w:style w:type="paragraph" w:styleId="TOC9">
    <w:name w:val="toc 9"/>
    <w:basedOn w:val="Index"/>
    <w:uiPriority w:val="99"/>
    <w:semiHidden/>
    <w:rsid w:val="00025114"/>
    <w:pPr>
      <w:tabs>
        <w:tab w:val="right" w:leader="dot" w:pos="11901"/>
      </w:tabs>
      <w:ind w:left="2264"/>
    </w:pPr>
  </w:style>
  <w:style w:type="character" w:customStyle="1" w:styleId="value">
    <w:name w:val="value"/>
    <w:uiPriority w:val="99"/>
    <w:rsid w:val="00025114"/>
    <w:rPr>
      <w:rFonts w:cs="Times New Roman"/>
    </w:rPr>
  </w:style>
  <w:style w:type="character" w:customStyle="1" w:styleId="WW8Num10z0">
    <w:name w:val="WW8Num10z0"/>
    <w:uiPriority w:val="99"/>
    <w:rsid w:val="00025114"/>
    <w:rPr>
      <w:rFonts w:ascii="Symbol" w:hAnsi="Symbol"/>
    </w:rPr>
  </w:style>
  <w:style w:type="character" w:customStyle="1" w:styleId="WW8Num12z0">
    <w:name w:val="WW8Num12z0"/>
    <w:uiPriority w:val="99"/>
    <w:rsid w:val="00025114"/>
    <w:rPr>
      <w:rFonts w:ascii="Symbol" w:hAnsi="Symbol"/>
    </w:rPr>
  </w:style>
  <w:style w:type="character" w:customStyle="1" w:styleId="WW8Num12z1">
    <w:name w:val="WW8Num12z1"/>
    <w:uiPriority w:val="99"/>
    <w:rsid w:val="00025114"/>
    <w:rPr>
      <w:rFonts w:ascii="Courier New" w:hAnsi="Courier New"/>
    </w:rPr>
  </w:style>
  <w:style w:type="character" w:customStyle="1" w:styleId="WW8Num12z2">
    <w:name w:val="WW8Num12z2"/>
    <w:uiPriority w:val="99"/>
    <w:rsid w:val="00025114"/>
    <w:rPr>
      <w:rFonts w:ascii="Wingdings" w:hAnsi="Wingdings"/>
    </w:rPr>
  </w:style>
  <w:style w:type="character" w:customStyle="1" w:styleId="WW8Num16z0">
    <w:name w:val="WW8Num16z0"/>
    <w:uiPriority w:val="99"/>
    <w:rsid w:val="00025114"/>
    <w:rPr>
      <w:rFonts w:ascii="Symbol" w:hAnsi="Symbol"/>
    </w:rPr>
  </w:style>
  <w:style w:type="character" w:customStyle="1" w:styleId="WW8Num16z1">
    <w:name w:val="WW8Num16z1"/>
    <w:uiPriority w:val="99"/>
    <w:rsid w:val="00025114"/>
    <w:rPr>
      <w:rFonts w:ascii="Courier New" w:hAnsi="Courier New"/>
    </w:rPr>
  </w:style>
  <w:style w:type="character" w:customStyle="1" w:styleId="WW8Num16z2">
    <w:name w:val="WW8Num16z2"/>
    <w:uiPriority w:val="99"/>
    <w:rsid w:val="00025114"/>
    <w:rPr>
      <w:rFonts w:ascii="Wingdings" w:hAnsi="Wingdings"/>
    </w:rPr>
  </w:style>
  <w:style w:type="character" w:customStyle="1" w:styleId="WW8Num19z0">
    <w:name w:val="WW8Num19z0"/>
    <w:uiPriority w:val="99"/>
    <w:rsid w:val="00025114"/>
    <w:rPr>
      <w:rFonts w:ascii="Franklin Gothic Book" w:hAnsi="Franklin Gothic Book"/>
    </w:rPr>
  </w:style>
  <w:style w:type="character" w:customStyle="1" w:styleId="WW8Num19z1">
    <w:name w:val="WW8Num19z1"/>
    <w:uiPriority w:val="99"/>
    <w:rsid w:val="00025114"/>
    <w:rPr>
      <w:rFonts w:ascii="Wingdings" w:hAnsi="Wingdings"/>
    </w:rPr>
  </w:style>
  <w:style w:type="character" w:customStyle="1" w:styleId="WW8Num25z1">
    <w:name w:val="WW8Num25z1"/>
    <w:uiPriority w:val="99"/>
    <w:rsid w:val="00025114"/>
    <w:rPr>
      <w:rFonts w:ascii="Times New Roman" w:hAnsi="Times New Roman"/>
    </w:rPr>
  </w:style>
  <w:style w:type="character" w:customStyle="1" w:styleId="WW8Num26z0">
    <w:name w:val="WW8Num26z0"/>
    <w:uiPriority w:val="99"/>
    <w:rsid w:val="00025114"/>
    <w:rPr>
      <w:rFonts w:ascii="Symbol" w:hAnsi="Symbol"/>
    </w:rPr>
  </w:style>
  <w:style w:type="character" w:customStyle="1" w:styleId="WW8Num26z2">
    <w:name w:val="WW8Num26z2"/>
    <w:uiPriority w:val="99"/>
    <w:rsid w:val="00025114"/>
    <w:rPr>
      <w:rFonts w:ascii="Wingdings" w:hAnsi="Wingdings"/>
    </w:rPr>
  </w:style>
  <w:style w:type="character" w:customStyle="1" w:styleId="WW8Num26z4">
    <w:name w:val="WW8Num26z4"/>
    <w:uiPriority w:val="99"/>
    <w:rsid w:val="00025114"/>
    <w:rPr>
      <w:rFonts w:ascii="Courier New" w:hAnsi="Courier New"/>
    </w:rPr>
  </w:style>
  <w:style w:type="character" w:customStyle="1" w:styleId="WW8Num27z0">
    <w:name w:val="WW8Num27z0"/>
    <w:uiPriority w:val="99"/>
    <w:rsid w:val="00025114"/>
    <w:rPr>
      <w:rFonts w:ascii="Symbol" w:hAnsi="Symbol"/>
      <w:sz w:val="20"/>
    </w:rPr>
  </w:style>
  <w:style w:type="character" w:customStyle="1" w:styleId="WW8Num27z1">
    <w:name w:val="WW8Num27z1"/>
    <w:uiPriority w:val="99"/>
    <w:rsid w:val="00025114"/>
    <w:rPr>
      <w:rFonts w:ascii="Courier New" w:hAnsi="Courier New"/>
      <w:sz w:val="20"/>
    </w:rPr>
  </w:style>
  <w:style w:type="character" w:customStyle="1" w:styleId="WW8Num27z2">
    <w:name w:val="WW8Num27z2"/>
    <w:uiPriority w:val="99"/>
    <w:rsid w:val="00025114"/>
    <w:rPr>
      <w:rFonts w:ascii="Wingdings" w:hAnsi="Wingdings"/>
      <w:sz w:val="20"/>
    </w:rPr>
  </w:style>
  <w:style w:type="character" w:customStyle="1" w:styleId="WW8Num2z0">
    <w:name w:val="WW8Num2z0"/>
    <w:uiPriority w:val="99"/>
    <w:rsid w:val="00025114"/>
    <w:rPr>
      <w:rFonts w:ascii="Symbol" w:hAnsi="Symbol"/>
    </w:rPr>
  </w:style>
  <w:style w:type="character" w:customStyle="1" w:styleId="WW8Num30z0">
    <w:name w:val="WW8Num30z0"/>
    <w:uiPriority w:val="99"/>
    <w:rsid w:val="00025114"/>
    <w:rPr>
      <w:rFonts w:ascii="Symbol" w:hAnsi="Symbol"/>
      <w:sz w:val="20"/>
    </w:rPr>
  </w:style>
  <w:style w:type="character" w:customStyle="1" w:styleId="WW8Num30z1">
    <w:name w:val="WW8Num30z1"/>
    <w:uiPriority w:val="99"/>
    <w:rsid w:val="00025114"/>
    <w:rPr>
      <w:rFonts w:ascii="Courier New" w:hAnsi="Courier New"/>
      <w:sz w:val="20"/>
    </w:rPr>
  </w:style>
  <w:style w:type="character" w:customStyle="1" w:styleId="WW8Num30z2">
    <w:name w:val="WW8Num30z2"/>
    <w:uiPriority w:val="99"/>
    <w:rsid w:val="00025114"/>
    <w:rPr>
      <w:rFonts w:ascii="Wingdings" w:hAnsi="Wingdings"/>
      <w:sz w:val="20"/>
    </w:rPr>
  </w:style>
  <w:style w:type="character" w:customStyle="1" w:styleId="WW8Num31z0">
    <w:name w:val="WW8Num31z0"/>
    <w:uiPriority w:val="99"/>
    <w:rsid w:val="00025114"/>
    <w:rPr>
      <w:rFonts w:ascii="Symbol" w:hAnsi="Symbol"/>
    </w:rPr>
  </w:style>
  <w:style w:type="character" w:customStyle="1" w:styleId="WW8Num31z1">
    <w:name w:val="WW8Num31z1"/>
    <w:uiPriority w:val="99"/>
    <w:rsid w:val="00025114"/>
    <w:rPr>
      <w:rFonts w:ascii="Courier New" w:hAnsi="Courier New"/>
    </w:rPr>
  </w:style>
  <w:style w:type="character" w:customStyle="1" w:styleId="WW8Num31z2">
    <w:name w:val="WW8Num31z2"/>
    <w:uiPriority w:val="99"/>
    <w:rsid w:val="00025114"/>
    <w:rPr>
      <w:rFonts w:ascii="Wingdings" w:hAnsi="Wingdings"/>
    </w:rPr>
  </w:style>
  <w:style w:type="character" w:customStyle="1" w:styleId="WW8Num33z0">
    <w:name w:val="WW8Num33z0"/>
    <w:uiPriority w:val="99"/>
    <w:rsid w:val="00025114"/>
    <w:rPr>
      <w:rFonts w:ascii="Symbol" w:hAnsi="Symbol"/>
    </w:rPr>
  </w:style>
  <w:style w:type="character" w:customStyle="1" w:styleId="WW8Num33z1">
    <w:name w:val="WW8Num33z1"/>
    <w:uiPriority w:val="99"/>
    <w:rsid w:val="00025114"/>
    <w:rPr>
      <w:rFonts w:ascii="Courier New" w:hAnsi="Courier New"/>
    </w:rPr>
  </w:style>
  <w:style w:type="character" w:customStyle="1" w:styleId="WW8Num33z2">
    <w:name w:val="WW8Num33z2"/>
    <w:uiPriority w:val="99"/>
    <w:rsid w:val="00025114"/>
    <w:rPr>
      <w:rFonts w:ascii="Wingdings" w:hAnsi="Wingdings"/>
    </w:rPr>
  </w:style>
  <w:style w:type="character" w:customStyle="1" w:styleId="WW8Num34z0">
    <w:name w:val="WW8Num34z0"/>
    <w:uiPriority w:val="99"/>
    <w:rsid w:val="00025114"/>
    <w:rPr>
      <w:rFonts w:ascii="Symbol" w:hAnsi="Symbol"/>
    </w:rPr>
  </w:style>
  <w:style w:type="character" w:customStyle="1" w:styleId="WW8Num34z1">
    <w:name w:val="WW8Num34z1"/>
    <w:uiPriority w:val="99"/>
    <w:rsid w:val="00025114"/>
    <w:rPr>
      <w:rFonts w:ascii="Courier New" w:hAnsi="Courier New"/>
    </w:rPr>
  </w:style>
  <w:style w:type="character" w:customStyle="1" w:styleId="WW8Num34z2">
    <w:name w:val="WW8Num34z2"/>
    <w:uiPriority w:val="99"/>
    <w:rsid w:val="00025114"/>
    <w:rPr>
      <w:rFonts w:ascii="Wingdings" w:hAnsi="Wingdings"/>
    </w:rPr>
  </w:style>
  <w:style w:type="character" w:customStyle="1" w:styleId="WW8Num35z0">
    <w:name w:val="WW8Num35z0"/>
    <w:uiPriority w:val="99"/>
    <w:rsid w:val="00025114"/>
    <w:rPr>
      <w:rFonts w:ascii="Symbol" w:hAnsi="Symbol"/>
      <w:sz w:val="20"/>
    </w:rPr>
  </w:style>
  <w:style w:type="character" w:customStyle="1" w:styleId="WW8Num35z1">
    <w:name w:val="WW8Num35z1"/>
    <w:uiPriority w:val="99"/>
    <w:rsid w:val="00025114"/>
    <w:rPr>
      <w:rFonts w:ascii="Courier New" w:hAnsi="Courier New"/>
    </w:rPr>
  </w:style>
  <w:style w:type="character" w:customStyle="1" w:styleId="WW8Num35z2">
    <w:name w:val="WW8Num35z2"/>
    <w:uiPriority w:val="99"/>
    <w:rsid w:val="00025114"/>
    <w:rPr>
      <w:rFonts w:ascii="Wingdings" w:hAnsi="Wingdings"/>
    </w:rPr>
  </w:style>
  <w:style w:type="character" w:customStyle="1" w:styleId="WW8Num35z3">
    <w:name w:val="WW8Num35z3"/>
    <w:uiPriority w:val="99"/>
    <w:rsid w:val="00025114"/>
    <w:rPr>
      <w:rFonts w:ascii="Symbol" w:hAnsi="Symbol"/>
    </w:rPr>
  </w:style>
  <w:style w:type="character" w:customStyle="1" w:styleId="WW8Num36z0">
    <w:name w:val="WW8Num36z0"/>
    <w:uiPriority w:val="99"/>
    <w:rsid w:val="00025114"/>
    <w:rPr>
      <w:rFonts w:ascii="Symbol" w:hAnsi="Symbol"/>
    </w:rPr>
  </w:style>
  <w:style w:type="character" w:customStyle="1" w:styleId="WW8Num36z1">
    <w:name w:val="WW8Num36z1"/>
    <w:uiPriority w:val="99"/>
    <w:rsid w:val="00025114"/>
    <w:rPr>
      <w:rFonts w:ascii="Courier New" w:hAnsi="Courier New"/>
    </w:rPr>
  </w:style>
  <w:style w:type="character" w:customStyle="1" w:styleId="WW8Num36z2">
    <w:name w:val="WW8Num36z2"/>
    <w:uiPriority w:val="99"/>
    <w:rsid w:val="00025114"/>
    <w:rPr>
      <w:rFonts w:ascii="Wingdings" w:hAnsi="Wingdings"/>
    </w:rPr>
  </w:style>
  <w:style w:type="character" w:customStyle="1" w:styleId="WW8Num37z0">
    <w:name w:val="WW8Num37z0"/>
    <w:uiPriority w:val="99"/>
    <w:rsid w:val="00025114"/>
    <w:rPr>
      <w:rFonts w:ascii="Symbol" w:hAnsi="Symbol"/>
    </w:rPr>
  </w:style>
  <w:style w:type="character" w:customStyle="1" w:styleId="WW8Num37z1">
    <w:name w:val="WW8Num37z1"/>
    <w:uiPriority w:val="99"/>
    <w:rsid w:val="00025114"/>
    <w:rPr>
      <w:rFonts w:ascii="Courier New" w:hAnsi="Courier New"/>
    </w:rPr>
  </w:style>
  <w:style w:type="character" w:customStyle="1" w:styleId="WW8Num37z2">
    <w:name w:val="WW8Num37z2"/>
    <w:uiPriority w:val="99"/>
    <w:rsid w:val="00025114"/>
    <w:rPr>
      <w:rFonts w:ascii="Wingdings" w:hAnsi="Wingdings"/>
    </w:rPr>
  </w:style>
  <w:style w:type="character" w:customStyle="1" w:styleId="WW8Num5z0">
    <w:name w:val="WW8Num5z0"/>
    <w:uiPriority w:val="99"/>
    <w:rsid w:val="00025114"/>
    <w:rPr>
      <w:rFonts w:ascii="Symbol" w:hAnsi="Symbol"/>
    </w:rPr>
  </w:style>
  <w:style w:type="character" w:customStyle="1" w:styleId="WW8Num6z0">
    <w:name w:val="WW8Num6z0"/>
    <w:uiPriority w:val="99"/>
    <w:rsid w:val="00025114"/>
    <w:rPr>
      <w:rFonts w:ascii="Symbol" w:hAnsi="Symbol"/>
    </w:rPr>
  </w:style>
  <w:style w:type="character" w:customStyle="1" w:styleId="WW8Num7z0">
    <w:name w:val="WW8Num7z0"/>
    <w:uiPriority w:val="99"/>
    <w:rsid w:val="00025114"/>
    <w:rPr>
      <w:rFonts w:ascii="Symbol" w:hAnsi="Symbol"/>
    </w:rPr>
  </w:style>
  <w:style w:type="character" w:customStyle="1" w:styleId="WW8Num8z0">
    <w:name w:val="WW8Num8z0"/>
    <w:uiPriority w:val="99"/>
    <w:rsid w:val="00025114"/>
    <w:rPr>
      <w:rFonts w:ascii="Symbol" w:hAnsi="Symbol"/>
    </w:rPr>
  </w:style>
  <w:style w:type="character" w:customStyle="1" w:styleId="WW8Num9z0">
    <w:name w:val="WW8Num9z0"/>
    <w:uiPriority w:val="99"/>
    <w:rsid w:val="00025114"/>
    <w:rPr>
      <w:rFonts w:ascii="Symbol" w:hAnsi="Symbo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0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0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Hon</dc:creator>
  <cp:lastModifiedBy>Kuan Hon</cp:lastModifiedBy>
  <cp:revision>7</cp:revision>
  <dcterms:created xsi:type="dcterms:W3CDTF">2014-07-31T16:23:00Z</dcterms:created>
  <dcterms:modified xsi:type="dcterms:W3CDTF">2014-07-31T21:44:00Z</dcterms:modified>
</cp:coreProperties>
</file>